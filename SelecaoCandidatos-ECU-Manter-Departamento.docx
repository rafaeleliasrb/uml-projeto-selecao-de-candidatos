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4E7D" w:rsidRDefault="00EB4E7D">
      <w:pPr>
        <w:pStyle w:val="Espaocapa"/>
      </w:pPr>
    </w:p>
    <w:p w:rsidR="00EB4E7D" w:rsidRDefault="00EB4E7D">
      <w:pPr>
        <w:pStyle w:val="Espaocapa"/>
      </w:pPr>
      <w:bookmarkStart w:id="0" w:name="_Ref84036690"/>
      <w:bookmarkEnd w:id="0"/>
    </w:p>
    <w:p w:rsidR="00EB4E7D" w:rsidRDefault="00EB4E7D">
      <w:pPr>
        <w:pStyle w:val="Espaocapa"/>
      </w:pPr>
    </w:p>
    <w:p w:rsidR="00EB4E7D" w:rsidRDefault="00EB4E7D">
      <w:pPr>
        <w:pStyle w:val="Espaocapa"/>
      </w:pPr>
    </w:p>
    <w:tbl>
      <w:tblPr>
        <w:tblW w:w="0" w:type="auto"/>
        <w:tblInd w:w="-108" w:type="dxa"/>
        <w:tblLayout w:type="fixed"/>
        <w:tblCellMar>
          <w:left w:w="0" w:type="dxa"/>
          <w:right w:w="0" w:type="dxa"/>
        </w:tblCellMar>
        <w:tblLook w:val="0000"/>
      </w:tblPr>
      <w:tblGrid>
        <w:gridCol w:w="9036"/>
      </w:tblGrid>
      <w:tr w:rsidR="00EB4E7D">
        <w:tblPrEx>
          <w:tblCellMar>
            <w:top w:w="0" w:type="dxa"/>
            <w:left w:w="0" w:type="dxa"/>
            <w:bottom w:w="0" w:type="dxa"/>
            <w:right w:w="0" w:type="dxa"/>
          </w:tblCellMar>
        </w:tblPrEx>
        <w:tc>
          <w:tcPr>
            <w:tcW w:w="9036" w:type="dxa"/>
          </w:tcPr>
          <w:p w:rsidR="00EB4E7D" w:rsidRDefault="00EB4E7D">
            <w:pPr>
              <w:snapToGrid w:val="0"/>
              <w:ind w:firstLine="0"/>
              <w:jc w:val="center"/>
              <w:rPr>
                <w:b/>
                <w:sz w:val="72"/>
              </w:rPr>
            </w:pPr>
            <w:r>
              <w:rPr>
                <w:b/>
                <w:sz w:val="72"/>
              </w:rPr>
              <w:t>LOGO</w:t>
            </w:r>
          </w:p>
        </w:tc>
      </w:tr>
    </w:tbl>
    <w:p w:rsidR="00EB4E7D" w:rsidRDefault="00EB4E7D">
      <w:pPr>
        <w:pStyle w:val="Espaocapa"/>
      </w:pPr>
    </w:p>
    <w:p w:rsidR="00EB4E7D" w:rsidRDefault="00EB4E7D">
      <w:pPr>
        <w:pStyle w:val="Espaocapa"/>
      </w:pPr>
    </w:p>
    <w:p w:rsidR="00EB4E7D" w:rsidRDefault="00EB4E7D">
      <w:pPr>
        <w:pStyle w:val="Espaocapa"/>
      </w:pPr>
    </w:p>
    <w:p w:rsidR="00EB4E7D" w:rsidRDefault="00EB4E7D">
      <w:pPr>
        <w:pStyle w:val="campo1"/>
      </w:pPr>
      <w:r>
        <w:t>especificação de casos de uso</w:t>
      </w:r>
    </w:p>
    <w:p w:rsidR="00EB4E7D" w:rsidRDefault="004660B0" w:rsidP="004660B0">
      <w:pPr>
        <w:pStyle w:val="campo1"/>
      </w:pPr>
      <w:r>
        <w:t xml:space="preserve">Manter </w:t>
      </w:r>
      <w:r w:rsidR="008A5D35">
        <w:t>DEPARTAMENTO</w:t>
      </w:r>
    </w:p>
    <w:p w:rsidR="00EB4E7D" w:rsidRDefault="00EB4E7D">
      <w:pPr>
        <w:pStyle w:val="Espaocapa"/>
      </w:pPr>
    </w:p>
    <w:p w:rsidR="00EB4E7D" w:rsidRDefault="008A5D35">
      <w:pPr>
        <w:pStyle w:val="Espaocapa"/>
        <w:rPr>
          <w:b/>
          <w:sz w:val="40"/>
        </w:rPr>
      </w:pPr>
      <w:r>
        <w:rPr>
          <w:b/>
          <w:sz w:val="40"/>
        </w:rPr>
        <w:t>Seleção de candidatos</w:t>
      </w:r>
    </w:p>
    <w:p w:rsidR="00EB4E7D" w:rsidRDefault="00EB4E7D">
      <w:pPr>
        <w:pStyle w:val="Espaocapa"/>
      </w:pPr>
    </w:p>
    <w:p w:rsidR="00EB4E7D" w:rsidRDefault="00EB4E7D">
      <w:pPr>
        <w:rPr>
          <w:b/>
          <w:caps/>
          <w:sz w:val="28"/>
        </w:rPr>
        <w:sectPr w:rsidR="00EB4E7D">
          <w:headerReference w:type="default" r:id="rId7"/>
          <w:footerReference w:type="default" r:id="rId8"/>
          <w:footnotePr>
            <w:pos w:val="beneathText"/>
          </w:footnotePr>
          <w:pgSz w:w="11905" w:h="16837"/>
          <w:pgMar w:top="1140" w:right="1310" w:bottom="1140" w:left="1701" w:header="454" w:footer="454" w:gutter="0"/>
          <w:cols w:space="720"/>
          <w:docGrid w:linePitch="360"/>
        </w:sectPr>
      </w:pPr>
    </w:p>
    <w:p w:rsidR="00EB4E7D" w:rsidRDefault="00EB4E7D">
      <w:pPr>
        <w:jc w:val="right"/>
        <w:rPr>
          <w:b/>
          <w:caps/>
          <w:sz w:val="28"/>
        </w:rPr>
      </w:pPr>
    </w:p>
    <w:p w:rsidR="00EB4E7D" w:rsidRDefault="00EB4E7D">
      <w:pPr>
        <w:jc w:val="right"/>
        <w:rPr>
          <w:b/>
          <w:caps/>
          <w:sz w:val="28"/>
        </w:rPr>
      </w:pPr>
    </w:p>
    <w:p w:rsidR="00EB4E7D" w:rsidRDefault="00EB4E7D">
      <w:pPr>
        <w:jc w:val="right"/>
        <w:rPr>
          <w:b/>
          <w:caps/>
          <w:sz w:val="28"/>
        </w:rPr>
      </w:pPr>
    </w:p>
    <w:p w:rsidR="00EB4E7D" w:rsidRDefault="00EB4E7D">
      <w:pPr>
        <w:jc w:val="right"/>
        <w:rPr>
          <w:b/>
          <w:caps/>
          <w:sz w:val="28"/>
        </w:rPr>
      </w:pPr>
    </w:p>
    <w:p w:rsidR="00EB4E7D" w:rsidRDefault="00EB4E7D">
      <w:pPr>
        <w:jc w:val="right"/>
        <w:rPr>
          <w:b/>
          <w:caps/>
          <w:sz w:val="28"/>
        </w:rPr>
      </w:pPr>
    </w:p>
    <w:p w:rsidR="00EB4E7D" w:rsidRDefault="00EB4E7D">
      <w:pPr>
        <w:jc w:val="right"/>
        <w:rPr>
          <w:b/>
          <w:caps/>
          <w:sz w:val="28"/>
        </w:rPr>
      </w:pPr>
    </w:p>
    <w:p w:rsidR="00EB4E7D" w:rsidRDefault="00EB4E7D">
      <w:pPr>
        <w:jc w:val="right"/>
        <w:rPr>
          <w:b/>
          <w:caps/>
          <w:sz w:val="28"/>
        </w:rPr>
      </w:pPr>
    </w:p>
    <w:p w:rsidR="00EB4E7D" w:rsidRDefault="00EB4E7D">
      <w:pPr>
        <w:jc w:val="right"/>
        <w:rPr>
          <w:b/>
          <w:caps/>
          <w:sz w:val="28"/>
        </w:rPr>
      </w:pPr>
    </w:p>
    <w:p w:rsidR="00EB4E7D" w:rsidRDefault="00EB4E7D">
      <w:pPr>
        <w:jc w:val="right"/>
        <w:rPr>
          <w:b/>
          <w:caps/>
          <w:sz w:val="28"/>
        </w:rPr>
      </w:pPr>
      <w:r>
        <w:rPr>
          <w:b/>
          <w:caps/>
          <w:sz w:val="28"/>
        </w:rPr>
        <w:t>RESERVADO</w:t>
      </w:r>
    </w:p>
    <w:tbl>
      <w:tblPr>
        <w:tblW w:w="8941" w:type="dxa"/>
        <w:tblInd w:w="5" w:type="dxa"/>
        <w:tblLayout w:type="fixed"/>
        <w:tblCellMar>
          <w:left w:w="0" w:type="dxa"/>
          <w:right w:w="0" w:type="dxa"/>
        </w:tblCellMar>
        <w:tblLook w:val="0000"/>
      </w:tblPr>
      <w:tblGrid>
        <w:gridCol w:w="1418"/>
        <w:gridCol w:w="2410"/>
        <w:gridCol w:w="2976"/>
        <w:gridCol w:w="851"/>
        <w:gridCol w:w="1286"/>
      </w:tblGrid>
      <w:tr w:rsidR="00EB4E7D" w:rsidTr="00DF2CAE">
        <w:tblPrEx>
          <w:tblCellMar>
            <w:top w:w="0" w:type="dxa"/>
            <w:left w:w="0" w:type="dxa"/>
            <w:bottom w:w="0" w:type="dxa"/>
            <w:right w:w="0" w:type="dxa"/>
          </w:tblCellMar>
        </w:tblPrEx>
        <w:trPr>
          <w:cantSplit/>
          <w:trHeight w:val="115"/>
        </w:trPr>
        <w:tc>
          <w:tcPr>
            <w:tcW w:w="1418" w:type="dxa"/>
            <w:tcBorders>
              <w:top w:val="single" w:sz="4" w:space="0" w:color="000000"/>
              <w:left w:val="single" w:sz="4" w:space="0" w:color="000000"/>
              <w:bottom w:val="single" w:sz="4" w:space="0" w:color="000000"/>
            </w:tcBorders>
          </w:tcPr>
          <w:p w:rsidR="00EB4E7D" w:rsidRDefault="00EB4E7D">
            <w:pPr>
              <w:snapToGrid w:val="0"/>
              <w:ind w:firstLine="0"/>
              <w:rPr>
                <w:sz w:val="18"/>
              </w:rPr>
            </w:pPr>
            <w:r>
              <w:rPr>
                <w:b/>
                <w:sz w:val="18"/>
              </w:rPr>
              <w:t>Responsável</w:t>
            </w:r>
            <w:r>
              <w:rPr>
                <w:sz w:val="18"/>
              </w:rPr>
              <w:t>:</w:t>
            </w:r>
          </w:p>
        </w:tc>
        <w:tc>
          <w:tcPr>
            <w:tcW w:w="5386" w:type="dxa"/>
            <w:gridSpan w:val="2"/>
            <w:tcBorders>
              <w:top w:val="single" w:sz="4" w:space="0" w:color="000000"/>
              <w:bottom w:val="single" w:sz="4" w:space="0" w:color="000000"/>
            </w:tcBorders>
          </w:tcPr>
          <w:p w:rsidR="008A5D35" w:rsidRDefault="008A5D35">
            <w:pPr>
              <w:snapToGrid w:val="0"/>
              <w:ind w:firstLine="0"/>
              <w:jc w:val="left"/>
              <w:rPr>
                <w:sz w:val="18"/>
              </w:rPr>
            </w:pPr>
            <w:r>
              <w:rPr>
                <w:sz w:val="18"/>
              </w:rPr>
              <w:t>Rafael Elias</w:t>
            </w:r>
          </w:p>
        </w:tc>
        <w:tc>
          <w:tcPr>
            <w:tcW w:w="851" w:type="dxa"/>
            <w:tcBorders>
              <w:top w:val="single" w:sz="4" w:space="0" w:color="000000"/>
              <w:left w:val="single" w:sz="4" w:space="0" w:color="000000"/>
              <w:bottom w:val="single" w:sz="4" w:space="0" w:color="000000"/>
            </w:tcBorders>
          </w:tcPr>
          <w:p w:rsidR="00EB4E7D" w:rsidRDefault="00EB4E7D">
            <w:pPr>
              <w:snapToGrid w:val="0"/>
              <w:ind w:firstLine="0"/>
              <w:jc w:val="left"/>
              <w:rPr>
                <w:b/>
                <w:sz w:val="18"/>
              </w:rPr>
            </w:pPr>
            <w:r>
              <w:rPr>
                <w:b/>
                <w:sz w:val="18"/>
              </w:rPr>
              <w:t>Modelo:</w:t>
            </w:r>
          </w:p>
        </w:tc>
        <w:tc>
          <w:tcPr>
            <w:tcW w:w="1286" w:type="dxa"/>
            <w:tcBorders>
              <w:top w:val="single" w:sz="4" w:space="0" w:color="000000"/>
              <w:bottom w:val="single" w:sz="4" w:space="0" w:color="000000"/>
              <w:right w:val="single" w:sz="4" w:space="0" w:color="000000"/>
            </w:tcBorders>
          </w:tcPr>
          <w:p w:rsidR="00EB4E7D" w:rsidRDefault="00EB4E7D">
            <w:pPr>
              <w:snapToGrid w:val="0"/>
              <w:ind w:firstLine="0"/>
              <w:jc w:val="left"/>
              <w:rPr>
                <w:sz w:val="18"/>
              </w:rPr>
            </w:pPr>
            <w:r>
              <w:rPr>
                <w:sz w:val="18"/>
              </w:rPr>
              <w:t>A.01</w:t>
            </w:r>
          </w:p>
        </w:tc>
      </w:tr>
      <w:tr w:rsidR="00EB4E7D" w:rsidTr="00DF2CAE">
        <w:tblPrEx>
          <w:tblCellMar>
            <w:top w:w="0" w:type="dxa"/>
            <w:left w:w="0" w:type="dxa"/>
            <w:bottom w:w="0" w:type="dxa"/>
            <w:right w:w="0" w:type="dxa"/>
          </w:tblCellMar>
        </w:tblPrEx>
        <w:trPr>
          <w:cantSplit/>
          <w:trHeight w:val="60"/>
        </w:trPr>
        <w:tc>
          <w:tcPr>
            <w:tcW w:w="3828" w:type="dxa"/>
            <w:gridSpan w:val="2"/>
            <w:tcBorders>
              <w:left w:val="single" w:sz="4" w:space="0" w:color="000000"/>
              <w:bottom w:val="single" w:sz="4" w:space="0" w:color="000000"/>
            </w:tcBorders>
          </w:tcPr>
          <w:p w:rsidR="00EB4E7D" w:rsidRPr="00DF2CAE" w:rsidRDefault="00EB4E7D">
            <w:pPr>
              <w:snapToGrid w:val="0"/>
              <w:ind w:firstLine="0"/>
              <w:jc w:val="left"/>
              <w:rPr>
                <w:sz w:val="18"/>
              </w:rPr>
            </w:pPr>
            <w:r>
              <w:rPr>
                <w:b/>
                <w:sz w:val="18"/>
              </w:rPr>
              <w:t>Elaborador(</w:t>
            </w:r>
            <w:proofErr w:type="spellStart"/>
            <w:r>
              <w:rPr>
                <w:b/>
                <w:sz w:val="18"/>
              </w:rPr>
              <w:t>es</w:t>
            </w:r>
            <w:proofErr w:type="spellEnd"/>
            <w:r>
              <w:rPr>
                <w:b/>
                <w:sz w:val="18"/>
              </w:rPr>
              <w:t xml:space="preserve">): </w:t>
            </w:r>
            <w:r w:rsidR="00DF2CAE">
              <w:rPr>
                <w:sz w:val="18"/>
              </w:rPr>
              <w:t>Rafael Elias</w:t>
            </w:r>
          </w:p>
        </w:tc>
        <w:tc>
          <w:tcPr>
            <w:tcW w:w="2976" w:type="dxa"/>
            <w:tcBorders>
              <w:left w:val="single" w:sz="4" w:space="0" w:color="000000"/>
              <w:bottom w:val="single" w:sz="4" w:space="0" w:color="000000"/>
            </w:tcBorders>
          </w:tcPr>
          <w:p w:rsidR="00EB4E7D" w:rsidRPr="00DF2CAE" w:rsidRDefault="00EB4E7D">
            <w:pPr>
              <w:snapToGrid w:val="0"/>
              <w:ind w:firstLine="0"/>
              <w:jc w:val="left"/>
              <w:rPr>
                <w:sz w:val="18"/>
              </w:rPr>
            </w:pPr>
            <w:r>
              <w:rPr>
                <w:b/>
                <w:sz w:val="18"/>
              </w:rPr>
              <w:t>e-mail</w:t>
            </w:r>
            <w:r w:rsidR="00DF2CAE">
              <w:rPr>
                <w:b/>
                <w:sz w:val="18"/>
              </w:rPr>
              <w:t xml:space="preserve">: </w:t>
            </w:r>
            <w:r w:rsidR="00DF2CAE">
              <w:rPr>
                <w:sz w:val="18"/>
              </w:rPr>
              <w:t>13rafael.elias@gmail.com</w:t>
            </w:r>
          </w:p>
        </w:tc>
        <w:tc>
          <w:tcPr>
            <w:tcW w:w="2137" w:type="dxa"/>
            <w:gridSpan w:val="2"/>
            <w:tcBorders>
              <w:left w:val="single" w:sz="4" w:space="0" w:color="000000"/>
              <w:bottom w:val="single" w:sz="4" w:space="0" w:color="000000"/>
              <w:right w:val="single" w:sz="4" w:space="0" w:color="000000"/>
            </w:tcBorders>
          </w:tcPr>
          <w:p w:rsidR="00EB4E7D" w:rsidRDefault="00EB4E7D">
            <w:pPr>
              <w:snapToGrid w:val="0"/>
              <w:ind w:firstLine="0"/>
              <w:jc w:val="left"/>
              <w:rPr>
                <w:b/>
                <w:sz w:val="18"/>
              </w:rPr>
            </w:pPr>
            <w:r>
              <w:rPr>
                <w:b/>
                <w:sz w:val="18"/>
              </w:rPr>
              <w:t>Ramal</w:t>
            </w:r>
          </w:p>
        </w:tc>
      </w:tr>
      <w:tr w:rsidR="00EB4E7D" w:rsidTr="00DF2CAE">
        <w:tblPrEx>
          <w:tblCellMar>
            <w:top w:w="0" w:type="dxa"/>
            <w:left w:w="0" w:type="dxa"/>
            <w:bottom w:w="0" w:type="dxa"/>
            <w:right w:w="0" w:type="dxa"/>
          </w:tblCellMar>
        </w:tblPrEx>
        <w:trPr>
          <w:cantSplit/>
          <w:trHeight w:val="245"/>
        </w:trPr>
        <w:tc>
          <w:tcPr>
            <w:tcW w:w="3828" w:type="dxa"/>
            <w:gridSpan w:val="2"/>
            <w:tcBorders>
              <w:left w:val="single" w:sz="4" w:space="0" w:color="000000"/>
              <w:bottom w:val="single" w:sz="4" w:space="0" w:color="000000"/>
            </w:tcBorders>
          </w:tcPr>
          <w:p w:rsidR="00EB4E7D" w:rsidRDefault="00EB4E7D">
            <w:pPr>
              <w:snapToGrid w:val="0"/>
              <w:ind w:firstLine="0"/>
              <w:rPr>
                <w:b/>
                <w:sz w:val="18"/>
              </w:rPr>
            </w:pPr>
          </w:p>
        </w:tc>
        <w:tc>
          <w:tcPr>
            <w:tcW w:w="2976" w:type="dxa"/>
            <w:tcBorders>
              <w:left w:val="single" w:sz="4" w:space="0" w:color="000000"/>
              <w:bottom w:val="single" w:sz="4" w:space="0" w:color="000000"/>
            </w:tcBorders>
          </w:tcPr>
          <w:p w:rsidR="00EB4E7D" w:rsidRDefault="00EB4E7D">
            <w:pPr>
              <w:snapToGrid w:val="0"/>
              <w:ind w:firstLine="0"/>
              <w:rPr>
                <w:sz w:val="18"/>
              </w:rPr>
            </w:pPr>
          </w:p>
        </w:tc>
        <w:tc>
          <w:tcPr>
            <w:tcW w:w="2137" w:type="dxa"/>
            <w:gridSpan w:val="2"/>
            <w:tcBorders>
              <w:left w:val="single" w:sz="4" w:space="0" w:color="000000"/>
              <w:bottom w:val="single" w:sz="4" w:space="0" w:color="000000"/>
              <w:right w:val="single" w:sz="4" w:space="0" w:color="000000"/>
            </w:tcBorders>
          </w:tcPr>
          <w:p w:rsidR="00EB4E7D" w:rsidRDefault="00EB4E7D">
            <w:pPr>
              <w:snapToGrid w:val="0"/>
              <w:ind w:firstLine="0"/>
              <w:rPr>
                <w:sz w:val="18"/>
              </w:rPr>
            </w:pPr>
          </w:p>
        </w:tc>
      </w:tr>
    </w:tbl>
    <w:p w:rsidR="00EB4E7D" w:rsidRDefault="00EB4E7D">
      <w:pPr>
        <w:rPr>
          <w:b/>
          <w:caps/>
          <w:kern w:val="1"/>
          <w:sz w:val="24"/>
        </w:rPr>
        <w:sectPr w:rsidR="00EB4E7D" w:rsidSect="00DF2CAE">
          <w:footnotePr>
            <w:pos w:val="beneathText"/>
          </w:footnotePr>
          <w:type w:val="continuous"/>
          <w:pgSz w:w="11905" w:h="16837"/>
          <w:pgMar w:top="1140" w:right="1310" w:bottom="1140" w:left="1701" w:header="454" w:footer="454" w:gutter="0"/>
          <w:cols w:space="720"/>
          <w:docGrid w:linePitch="360"/>
        </w:sectPr>
      </w:pPr>
    </w:p>
    <w:p w:rsidR="00EB4E7D" w:rsidRDefault="00EB4E7D">
      <w:pPr>
        <w:pStyle w:val="Ttulo"/>
        <w:spacing w:before="0" w:after="0"/>
        <w:sectPr w:rsidR="00EB4E7D">
          <w:headerReference w:type="default" r:id="rId9"/>
          <w:footerReference w:type="default" r:id="rId10"/>
          <w:headerReference w:type="first" r:id="rId11"/>
          <w:footnotePr>
            <w:pos w:val="beneathText"/>
          </w:footnotePr>
          <w:pgSz w:w="11905" w:h="16837"/>
          <w:pgMar w:top="1138" w:right="1310" w:bottom="1138" w:left="1699" w:header="706" w:footer="706" w:gutter="0"/>
          <w:pgNumType w:start="1"/>
          <w:cols w:space="720"/>
          <w:titlePg/>
          <w:docGrid w:linePitch="360"/>
        </w:sectPr>
      </w:pPr>
      <w:r>
        <w:lastRenderedPageBreak/>
        <w:t>ÍNDICE</w:t>
      </w:r>
    </w:p>
    <w:p w:rsidR="00A26F9B" w:rsidRPr="00E403D9" w:rsidRDefault="00A26F9B">
      <w:pPr>
        <w:pStyle w:val="Sumrio1"/>
        <w:tabs>
          <w:tab w:val="left" w:pos="362"/>
        </w:tabs>
        <w:rPr>
          <w:rFonts w:ascii="Cambria" w:eastAsia="MS Mincho" w:hAnsi="Cambria" w:cs="Times New Roman"/>
          <w:caps w:val="0"/>
          <w:sz w:val="24"/>
          <w:szCs w:val="24"/>
          <w:lang w:val="pt-BR" w:eastAsia="ja-JP"/>
        </w:rPr>
      </w:pPr>
      <w:r>
        <w:rPr>
          <w:caps w:val="0"/>
        </w:rPr>
        <w:fldChar w:fldCharType="begin"/>
      </w:r>
      <w:r>
        <w:rPr>
          <w:caps w:val="0"/>
        </w:rPr>
        <w:instrText xml:space="preserve"> TOC \o \t "est1;1;SBC-heading1;1;est2;2;SBC-heading2;2;est3;3" </w:instrText>
      </w:r>
      <w:r>
        <w:rPr>
          <w:caps w:val="0"/>
        </w:rPr>
        <w:fldChar w:fldCharType="separate"/>
      </w:r>
      <w:r>
        <w:t>1</w:t>
      </w:r>
      <w:r w:rsidRPr="00E403D9">
        <w:rPr>
          <w:rFonts w:ascii="Cambria" w:eastAsia="MS Mincho" w:hAnsi="Cambria" w:cs="Times New Roman"/>
          <w:caps w:val="0"/>
          <w:sz w:val="24"/>
          <w:szCs w:val="24"/>
          <w:lang w:val="pt-BR" w:eastAsia="ja-JP"/>
        </w:rPr>
        <w:tab/>
      </w:r>
      <w:r>
        <w:t>Histórico</w:t>
      </w:r>
      <w:r>
        <w:tab/>
      </w:r>
      <w:r>
        <w:fldChar w:fldCharType="begin"/>
      </w:r>
      <w:r>
        <w:instrText xml:space="preserve"> PAGEREF _Toc195753533 \h </w:instrText>
      </w:r>
      <w:r>
        <w:fldChar w:fldCharType="separate"/>
      </w:r>
      <w:r>
        <w:t>2</w:t>
      </w:r>
      <w:r>
        <w:fldChar w:fldCharType="end"/>
      </w:r>
    </w:p>
    <w:p w:rsidR="00A26F9B" w:rsidRPr="00E403D9" w:rsidRDefault="00A26F9B">
      <w:pPr>
        <w:pStyle w:val="Sumrio1"/>
        <w:tabs>
          <w:tab w:val="left" w:pos="362"/>
        </w:tabs>
        <w:rPr>
          <w:rFonts w:ascii="Cambria" w:eastAsia="MS Mincho" w:hAnsi="Cambria" w:cs="Times New Roman"/>
          <w:caps w:val="0"/>
          <w:sz w:val="24"/>
          <w:szCs w:val="24"/>
          <w:lang w:val="pt-BR" w:eastAsia="ja-JP"/>
        </w:rPr>
      </w:pPr>
      <w:r>
        <w:t>2</w:t>
      </w:r>
      <w:r w:rsidRPr="00E403D9">
        <w:rPr>
          <w:rFonts w:ascii="Cambria" w:eastAsia="MS Mincho" w:hAnsi="Cambria" w:cs="Times New Roman"/>
          <w:caps w:val="0"/>
          <w:sz w:val="24"/>
          <w:szCs w:val="24"/>
          <w:lang w:val="pt-BR" w:eastAsia="ja-JP"/>
        </w:rPr>
        <w:tab/>
      </w:r>
      <w:r>
        <w:t>Introdução</w:t>
      </w:r>
      <w:r>
        <w:tab/>
      </w:r>
      <w:r>
        <w:fldChar w:fldCharType="begin"/>
      </w:r>
      <w:r>
        <w:instrText xml:space="preserve"> PAGEREF _Toc195753534 \h </w:instrText>
      </w:r>
      <w:r>
        <w:fldChar w:fldCharType="separate"/>
      </w:r>
      <w:r>
        <w:t>2</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2.1</w:t>
      </w:r>
      <w:r w:rsidRPr="00E403D9">
        <w:rPr>
          <w:rFonts w:ascii="Cambria" w:eastAsia="MS Mincho" w:hAnsi="Cambria" w:cs="Times New Roman"/>
          <w:sz w:val="24"/>
          <w:szCs w:val="24"/>
          <w:lang w:val="pt-BR" w:eastAsia="ja-JP"/>
        </w:rPr>
        <w:tab/>
      </w:r>
      <w:r>
        <w:t>Objetivos</w:t>
      </w:r>
      <w:r>
        <w:tab/>
      </w:r>
      <w:r>
        <w:fldChar w:fldCharType="begin"/>
      </w:r>
      <w:r>
        <w:instrText xml:space="preserve"> PAGEREF _Toc195753535 \h </w:instrText>
      </w:r>
      <w:r>
        <w:fldChar w:fldCharType="separate"/>
      </w:r>
      <w:r>
        <w:t>2</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2.2</w:t>
      </w:r>
      <w:r w:rsidRPr="00E403D9">
        <w:rPr>
          <w:rFonts w:ascii="Cambria" w:eastAsia="MS Mincho" w:hAnsi="Cambria" w:cs="Times New Roman"/>
          <w:sz w:val="24"/>
          <w:szCs w:val="24"/>
          <w:lang w:val="pt-BR" w:eastAsia="ja-JP"/>
        </w:rPr>
        <w:tab/>
      </w:r>
      <w:r>
        <w:t>Público Alvo deste Documento</w:t>
      </w:r>
      <w:r>
        <w:tab/>
      </w:r>
      <w:r>
        <w:fldChar w:fldCharType="begin"/>
      </w:r>
      <w:r>
        <w:instrText xml:space="preserve"> PAGEREF _Toc195753536 \h </w:instrText>
      </w:r>
      <w:r>
        <w:fldChar w:fldCharType="separate"/>
      </w:r>
      <w:r>
        <w:t>2</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2.3</w:t>
      </w:r>
      <w:r w:rsidRPr="00E403D9">
        <w:rPr>
          <w:rFonts w:ascii="Cambria" w:eastAsia="MS Mincho" w:hAnsi="Cambria" w:cs="Times New Roman"/>
          <w:sz w:val="24"/>
          <w:szCs w:val="24"/>
          <w:lang w:val="pt-BR" w:eastAsia="ja-JP"/>
        </w:rPr>
        <w:tab/>
      </w:r>
      <w:r>
        <w:t>Glossário</w:t>
      </w:r>
      <w:r>
        <w:tab/>
      </w:r>
      <w:r>
        <w:fldChar w:fldCharType="begin"/>
      </w:r>
      <w:r>
        <w:instrText xml:space="preserve"> PAGEREF _Toc195753537 \h </w:instrText>
      </w:r>
      <w:r>
        <w:fldChar w:fldCharType="separate"/>
      </w:r>
      <w:r>
        <w:t>2</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2.4</w:t>
      </w:r>
      <w:r w:rsidRPr="00E403D9">
        <w:rPr>
          <w:rFonts w:ascii="Cambria" w:eastAsia="MS Mincho" w:hAnsi="Cambria" w:cs="Times New Roman"/>
          <w:sz w:val="24"/>
          <w:szCs w:val="24"/>
          <w:lang w:val="pt-BR" w:eastAsia="ja-JP"/>
        </w:rPr>
        <w:tab/>
      </w:r>
      <w:r>
        <w:t>Referências</w:t>
      </w:r>
      <w:r>
        <w:tab/>
      </w:r>
      <w:r>
        <w:fldChar w:fldCharType="begin"/>
      </w:r>
      <w:r>
        <w:instrText xml:space="preserve"> PAGEREF _Toc195753538 \h </w:instrText>
      </w:r>
      <w:r>
        <w:fldChar w:fldCharType="separate"/>
      </w:r>
      <w:r>
        <w:t>2</w:t>
      </w:r>
      <w:r>
        <w:fldChar w:fldCharType="end"/>
      </w:r>
    </w:p>
    <w:p w:rsidR="00A26F9B" w:rsidRPr="00E403D9" w:rsidRDefault="00A26F9B">
      <w:pPr>
        <w:pStyle w:val="Sumrio1"/>
        <w:tabs>
          <w:tab w:val="left" w:pos="362"/>
        </w:tabs>
        <w:rPr>
          <w:rFonts w:ascii="Cambria" w:eastAsia="MS Mincho" w:hAnsi="Cambria" w:cs="Times New Roman"/>
          <w:caps w:val="0"/>
          <w:sz w:val="24"/>
          <w:szCs w:val="24"/>
          <w:lang w:val="pt-BR" w:eastAsia="ja-JP"/>
        </w:rPr>
      </w:pPr>
      <w:r>
        <w:t>3</w:t>
      </w:r>
      <w:r w:rsidRPr="00E403D9">
        <w:rPr>
          <w:rFonts w:ascii="Cambria" w:eastAsia="MS Mincho" w:hAnsi="Cambria" w:cs="Times New Roman"/>
          <w:caps w:val="0"/>
          <w:sz w:val="24"/>
          <w:szCs w:val="24"/>
          <w:lang w:val="pt-BR" w:eastAsia="ja-JP"/>
        </w:rPr>
        <w:tab/>
      </w:r>
      <w:r>
        <w:t xml:space="preserve">Manter </w:t>
      </w:r>
      <w:r w:rsidR="00DF2CAE">
        <w:rPr>
          <w:lang w:val="pt-BR"/>
        </w:rPr>
        <w:t>DEPARTAMENTO</w:t>
      </w:r>
      <w:r>
        <w:tab/>
      </w:r>
      <w:r>
        <w:fldChar w:fldCharType="begin"/>
      </w:r>
      <w:r>
        <w:instrText xml:space="preserve"> PAGEREF _Toc195753539 \h </w:instrText>
      </w:r>
      <w:r>
        <w:fldChar w:fldCharType="separate"/>
      </w:r>
      <w:r>
        <w:t>2</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3.1</w:t>
      </w:r>
      <w:r w:rsidRPr="00E403D9">
        <w:rPr>
          <w:rFonts w:ascii="Cambria" w:eastAsia="MS Mincho" w:hAnsi="Cambria" w:cs="Times New Roman"/>
          <w:sz w:val="24"/>
          <w:szCs w:val="24"/>
          <w:lang w:val="pt-BR" w:eastAsia="ja-JP"/>
        </w:rPr>
        <w:tab/>
      </w:r>
      <w:r>
        <w:t>Descrição</w:t>
      </w:r>
      <w:r>
        <w:tab/>
      </w:r>
      <w:r>
        <w:fldChar w:fldCharType="begin"/>
      </w:r>
      <w:r>
        <w:instrText xml:space="preserve"> PAGEREF _Toc195753540 \h </w:instrText>
      </w:r>
      <w:r>
        <w:fldChar w:fldCharType="separate"/>
      </w:r>
      <w:r>
        <w:t>2</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3.2</w:t>
      </w:r>
      <w:r w:rsidRPr="00E403D9">
        <w:rPr>
          <w:rFonts w:ascii="Cambria" w:eastAsia="MS Mincho" w:hAnsi="Cambria" w:cs="Times New Roman"/>
          <w:sz w:val="24"/>
          <w:szCs w:val="24"/>
          <w:lang w:val="pt-BR" w:eastAsia="ja-JP"/>
        </w:rPr>
        <w:tab/>
      </w:r>
      <w:r>
        <w:t>Atores Envolvidos</w:t>
      </w:r>
      <w:r>
        <w:tab/>
      </w:r>
      <w:r>
        <w:fldChar w:fldCharType="begin"/>
      </w:r>
      <w:r>
        <w:instrText xml:space="preserve"> PAGEREF _Toc195753541 \h </w:instrText>
      </w:r>
      <w:r>
        <w:fldChar w:fldCharType="separate"/>
      </w:r>
      <w:r>
        <w:t>2</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3.3</w:t>
      </w:r>
      <w:r w:rsidRPr="00E403D9">
        <w:rPr>
          <w:rFonts w:ascii="Cambria" w:eastAsia="MS Mincho" w:hAnsi="Cambria" w:cs="Times New Roman"/>
          <w:sz w:val="24"/>
          <w:szCs w:val="24"/>
          <w:lang w:val="pt-BR" w:eastAsia="ja-JP"/>
        </w:rPr>
        <w:tab/>
      </w:r>
      <w:r>
        <w:t>Précondições</w:t>
      </w:r>
      <w:r>
        <w:tab/>
      </w:r>
      <w:r>
        <w:fldChar w:fldCharType="begin"/>
      </w:r>
      <w:r>
        <w:instrText xml:space="preserve"> PAGEREF _Toc195753542 \h </w:instrText>
      </w:r>
      <w:r>
        <w:fldChar w:fldCharType="separate"/>
      </w:r>
      <w:r>
        <w:t>3</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rsidRPr="002106CA">
        <w:rPr>
          <w:lang w:val="en-AU"/>
        </w:rPr>
        <w:t>3.4</w:t>
      </w:r>
      <w:r w:rsidRPr="00E403D9">
        <w:rPr>
          <w:rFonts w:ascii="Cambria" w:eastAsia="MS Mincho" w:hAnsi="Cambria" w:cs="Times New Roman"/>
          <w:sz w:val="24"/>
          <w:szCs w:val="24"/>
          <w:lang w:val="pt-BR" w:eastAsia="ja-JP"/>
        </w:rPr>
        <w:tab/>
      </w:r>
      <w:r w:rsidRPr="002106CA">
        <w:rPr>
          <w:lang w:val="en-AU"/>
        </w:rPr>
        <w:t>Fluxo Básico (Happy Day)</w:t>
      </w:r>
      <w:r>
        <w:tab/>
      </w:r>
      <w:r>
        <w:fldChar w:fldCharType="begin"/>
      </w:r>
      <w:r>
        <w:instrText xml:space="preserve"> PAGEREF _Toc195753543 \h </w:instrText>
      </w:r>
      <w:r>
        <w:fldChar w:fldCharType="separate"/>
      </w:r>
      <w:r>
        <w:t>3</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3.5</w:t>
      </w:r>
      <w:r w:rsidRPr="00E403D9">
        <w:rPr>
          <w:rFonts w:ascii="Cambria" w:eastAsia="MS Mincho" w:hAnsi="Cambria" w:cs="Times New Roman"/>
          <w:sz w:val="24"/>
          <w:szCs w:val="24"/>
          <w:lang w:val="pt-BR" w:eastAsia="ja-JP"/>
        </w:rPr>
        <w:tab/>
      </w:r>
      <w:r>
        <w:t>Fluxos Alternativos</w:t>
      </w:r>
      <w:r>
        <w:tab/>
      </w:r>
      <w:r>
        <w:fldChar w:fldCharType="begin"/>
      </w:r>
      <w:r>
        <w:instrText xml:space="preserve"> PAGEREF _Toc195753544 \h </w:instrText>
      </w:r>
      <w:r>
        <w:fldChar w:fldCharType="separate"/>
      </w:r>
      <w:r>
        <w:t>3</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3.6</w:t>
      </w:r>
      <w:r w:rsidRPr="00E403D9">
        <w:rPr>
          <w:rFonts w:ascii="Cambria" w:eastAsia="MS Mincho" w:hAnsi="Cambria" w:cs="Times New Roman"/>
          <w:sz w:val="24"/>
          <w:szCs w:val="24"/>
          <w:lang w:val="pt-BR" w:eastAsia="ja-JP"/>
        </w:rPr>
        <w:tab/>
      </w:r>
      <w:r>
        <w:t>Fluxos de Exceção</w:t>
      </w:r>
      <w:r>
        <w:tab/>
      </w:r>
      <w:r>
        <w:fldChar w:fldCharType="begin"/>
      </w:r>
      <w:r>
        <w:instrText xml:space="preserve"> PAGEREF _Toc195753545 \h </w:instrText>
      </w:r>
      <w:r>
        <w:fldChar w:fldCharType="separate"/>
      </w:r>
      <w:r>
        <w:t>4</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3.7</w:t>
      </w:r>
      <w:r w:rsidRPr="00E403D9">
        <w:rPr>
          <w:rFonts w:ascii="Cambria" w:eastAsia="MS Mincho" w:hAnsi="Cambria" w:cs="Times New Roman"/>
          <w:sz w:val="24"/>
          <w:szCs w:val="24"/>
          <w:lang w:val="pt-BR" w:eastAsia="ja-JP"/>
        </w:rPr>
        <w:tab/>
      </w:r>
      <w:r>
        <w:t>Pós-Condições</w:t>
      </w:r>
      <w:r>
        <w:tab/>
      </w:r>
      <w:r>
        <w:fldChar w:fldCharType="begin"/>
      </w:r>
      <w:r>
        <w:instrText xml:space="preserve"> PAGEREF _Toc195753546 \h </w:instrText>
      </w:r>
      <w:r>
        <w:fldChar w:fldCharType="separate"/>
      </w:r>
      <w:r>
        <w:t>4</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3.8</w:t>
      </w:r>
      <w:r w:rsidRPr="00E403D9">
        <w:rPr>
          <w:rFonts w:ascii="Cambria" w:eastAsia="MS Mincho" w:hAnsi="Cambria" w:cs="Times New Roman"/>
          <w:sz w:val="24"/>
          <w:szCs w:val="24"/>
          <w:lang w:val="pt-BR" w:eastAsia="ja-JP"/>
        </w:rPr>
        <w:tab/>
      </w:r>
      <w:r>
        <w:t>Requisitos Não Funcionais</w:t>
      </w:r>
      <w:r>
        <w:tab/>
      </w:r>
      <w:r>
        <w:fldChar w:fldCharType="begin"/>
      </w:r>
      <w:r>
        <w:instrText xml:space="preserve"> PAGEREF _Toc195753547 \h </w:instrText>
      </w:r>
      <w:r>
        <w:fldChar w:fldCharType="separate"/>
      </w:r>
      <w:r>
        <w:t>4</w:t>
      </w:r>
      <w:r>
        <w:fldChar w:fldCharType="end"/>
      </w:r>
    </w:p>
    <w:p w:rsidR="00A26F9B" w:rsidRPr="00E403D9" w:rsidRDefault="00A26F9B">
      <w:pPr>
        <w:pStyle w:val="Sumrio2"/>
        <w:tabs>
          <w:tab w:val="left" w:pos="1227"/>
        </w:tabs>
        <w:rPr>
          <w:rFonts w:ascii="Cambria" w:eastAsia="MS Mincho" w:hAnsi="Cambria" w:cs="Times New Roman"/>
          <w:sz w:val="24"/>
          <w:szCs w:val="24"/>
          <w:lang w:val="pt-BR" w:eastAsia="ja-JP"/>
        </w:rPr>
      </w:pPr>
      <w:r>
        <w:t>3.9</w:t>
      </w:r>
      <w:r w:rsidRPr="00E403D9">
        <w:rPr>
          <w:rFonts w:ascii="Cambria" w:eastAsia="MS Mincho" w:hAnsi="Cambria" w:cs="Times New Roman"/>
          <w:sz w:val="24"/>
          <w:szCs w:val="24"/>
          <w:lang w:val="pt-BR" w:eastAsia="ja-JP"/>
        </w:rPr>
        <w:tab/>
      </w:r>
      <w:r>
        <w:t>Relacionamento com Outros Casos de Uso</w:t>
      </w:r>
      <w:r>
        <w:tab/>
      </w:r>
      <w:r>
        <w:fldChar w:fldCharType="begin"/>
      </w:r>
      <w:r>
        <w:instrText xml:space="preserve"> PAGEREF _Toc195753548 \h </w:instrText>
      </w:r>
      <w:r>
        <w:fldChar w:fldCharType="separate"/>
      </w:r>
      <w:r>
        <w:t>4</w:t>
      </w:r>
      <w:r>
        <w:fldChar w:fldCharType="end"/>
      </w:r>
    </w:p>
    <w:p w:rsidR="00A26F9B" w:rsidRPr="00E403D9" w:rsidRDefault="00A26F9B">
      <w:pPr>
        <w:pStyle w:val="Sumrio2"/>
        <w:tabs>
          <w:tab w:val="left" w:pos="1338"/>
        </w:tabs>
        <w:rPr>
          <w:rFonts w:ascii="Cambria" w:eastAsia="MS Mincho" w:hAnsi="Cambria" w:cs="Times New Roman"/>
          <w:sz w:val="24"/>
          <w:szCs w:val="24"/>
          <w:lang w:val="pt-BR" w:eastAsia="ja-JP"/>
        </w:rPr>
      </w:pPr>
      <w:r>
        <w:t>3.10</w:t>
      </w:r>
      <w:r w:rsidRPr="00E403D9">
        <w:rPr>
          <w:rFonts w:ascii="Cambria" w:eastAsia="MS Mincho" w:hAnsi="Cambria" w:cs="Times New Roman"/>
          <w:sz w:val="24"/>
          <w:szCs w:val="24"/>
          <w:lang w:val="pt-BR" w:eastAsia="ja-JP"/>
        </w:rPr>
        <w:tab/>
      </w:r>
      <w:r>
        <w:t>Pontos de Extensão</w:t>
      </w:r>
      <w:r>
        <w:tab/>
      </w:r>
      <w:r>
        <w:fldChar w:fldCharType="begin"/>
      </w:r>
      <w:r>
        <w:instrText xml:space="preserve"> PAGEREF _Toc195753549 \h </w:instrText>
      </w:r>
      <w:r>
        <w:fldChar w:fldCharType="separate"/>
      </w:r>
      <w:r>
        <w:t>5</w:t>
      </w:r>
      <w:r>
        <w:fldChar w:fldCharType="end"/>
      </w:r>
    </w:p>
    <w:p w:rsidR="00A26F9B" w:rsidRPr="00E403D9" w:rsidRDefault="00A26F9B">
      <w:pPr>
        <w:pStyle w:val="Sumrio2"/>
        <w:tabs>
          <w:tab w:val="left" w:pos="1338"/>
        </w:tabs>
        <w:rPr>
          <w:rFonts w:ascii="Cambria" w:eastAsia="MS Mincho" w:hAnsi="Cambria" w:cs="Times New Roman"/>
          <w:sz w:val="24"/>
          <w:szCs w:val="24"/>
          <w:lang w:val="pt-BR" w:eastAsia="ja-JP"/>
        </w:rPr>
      </w:pPr>
      <w:r>
        <w:t>3.11</w:t>
      </w:r>
      <w:r w:rsidRPr="00E403D9">
        <w:rPr>
          <w:rFonts w:ascii="Cambria" w:eastAsia="MS Mincho" w:hAnsi="Cambria" w:cs="Times New Roman"/>
          <w:sz w:val="24"/>
          <w:szCs w:val="24"/>
          <w:lang w:val="pt-BR" w:eastAsia="ja-JP"/>
        </w:rPr>
        <w:tab/>
      </w:r>
      <w:r>
        <w:t>Critérios de Aceite (casos de testes iniciais)</w:t>
      </w:r>
      <w:r>
        <w:tab/>
      </w:r>
      <w:r>
        <w:fldChar w:fldCharType="begin"/>
      </w:r>
      <w:r>
        <w:instrText xml:space="preserve"> PAGEREF _Toc195753550 \h </w:instrText>
      </w:r>
      <w:r>
        <w:fldChar w:fldCharType="separate"/>
      </w:r>
      <w:r>
        <w:t>5</w:t>
      </w:r>
      <w:r>
        <w:fldChar w:fldCharType="end"/>
      </w:r>
    </w:p>
    <w:p w:rsidR="00A26F9B" w:rsidRPr="00E403D9" w:rsidRDefault="00A26F9B">
      <w:pPr>
        <w:pStyle w:val="Sumrio2"/>
        <w:tabs>
          <w:tab w:val="left" w:pos="1338"/>
        </w:tabs>
        <w:rPr>
          <w:rFonts w:ascii="Cambria" w:eastAsia="MS Mincho" w:hAnsi="Cambria" w:cs="Times New Roman"/>
          <w:sz w:val="24"/>
          <w:szCs w:val="24"/>
          <w:lang w:val="pt-BR" w:eastAsia="ja-JP"/>
        </w:rPr>
      </w:pPr>
      <w:r>
        <w:t>3.12</w:t>
      </w:r>
      <w:r w:rsidRPr="00E403D9">
        <w:rPr>
          <w:rFonts w:ascii="Cambria" w:eastAsia="MS Mincho" w:hAnsi="Cambria" w:cs="Times New Roman"/>
          <w:sz w:val="24"/>
          <w:szCs w:val="24"/>
          <w:lang w:val="pt-BR" w:eastAsia="ja-JP"/>
        </w:rPr>
        <w:tab/>
      </w:r>
      <w:r>
        <w:t>Freqüência de Utilização</w:t>
      </w:r>
      <w:r>
        <w:tab/>
      </w:r>
      <w:r>
        <w:fldChar w:fldCharType="begin"/>
      </w:r>
      <w:r>
        <w:instrText xml:space="preserve"> PAGEREF _Toc195753551 \h </w:instrText>
      </w:r>
      <w:r>
        <w:fldChar w:fldCharType="separate"/>
      </w:r>
      <w:r>
        <w:t>5</w:t>
      </w:r>
      <w:r>
        <w:fldChar w:fldCharType="end"/>
      </w:r>
    </w:p>
    <w:p w:rsidR="00A26F9B" w:rsidRPr="00E403D9" w:rsidRDefault="00A26F9B">
      <w:pPr>
        <w:pStyle w:val="Sumrio2"/>
        <w:tabs>
          <w:tab w:val="left" w:pos="1338"/>
        </w:tabs>
        <w:rPr>
          <w:rFonts w:ascii="Cambria" w:eastAsia="MS Mincho" w:hAnsi="Cambria" w:cs="Times New Roman"/>
          <w:sz w:val="24"/>
          <w:szCs w:val="24"/>
          <w:lang w:val="pt-BR" w:eastAsia="ja-JP"/>
        </w:rPr>
      </w:pPr>
      <w:r>
        <w:t>3.13</w:t>
      </w:r>
      <w:r w:rsidRPr="00E403D9">
        <w:rPr>
          <w:rFonts w:ascii="Cambria" w:eastAsia="MS Mincho" w:hAnsi="Cambria" w:cs="Times New Roman"/>
          <w:sz w:val="24"/>
          <w:szCs w:val="24"/>
          <w:lang w:val="pt-BR" w:eastAsia="ja-JP"/>
        </w:rPr>
        <w:tab/>
      </w:r>
      <w:r>
        <w:t>Observações &lt;opcional&gt;</w:t>
      </w:r>
      <w:r>
        <w:tab/>
      </w:r>
      <w:r>
        <w:fldChar w:fldCharType="begin"/>
      </w:r>
      <w:r>
        <w:instrText xml:space="preserve"> PAGEREF _Toc195753552 \h </w:instrText>
      </w:r>
      <w:r>
        <w:fldChar w:fldCharType="separate"/>
      </w:r>
      <w:r>
        <w:t>5</w:t>
      </w:r>
      <w:r>
        <w:fldChar w:fldCharType="end"/>
      </w:r>
    </w:p>
    <w:p w:rsidR="00A26F9B" w:rsidRPr="00E403D9" w:rsidRDefault="00A26F9B">
      <w:pPr>
        <w:pStyle w:val="Sumrio2"/>
        <w:tabs>
          <w:tab w:val="left" w:pos="1338"/>
        </w:tabs>
        <w:rPr>
          <w:rFonts w:ascii="Cambria" w:eastAsia="MS Mincho" w:hAnsi="Cambria" w:cs="Times New Roman"/>
          <w:sz w:val="24"/>
          <w:szCs w:val="24"/>
          <w:lang w:val="pt-BR" w:eastAsia="ja-JP"/>
        </w:rPr>
      </w:pPr>
      <w:r>
        <w:t>3.14</w:t>
      </w:r>
      <w:r w:rsidRPr="00E403D9">
        <w:rPr>
          <w:rFonts w:ascii="Cambria" w:eastAsia="MS Mincho" w:hAnsi="Cambria" w:cs="Times New Roman"/>
          <w:sz w:val="24"/>
          <w:szCs w:val="24"/>
          <w:lang w:val="pt-BR" w:eastAsia="ja-JP"/>
        </w:rPr>
        <w:tab/>
      </w:r>
      <w:r>
        <w:t>Anexos</w:t>
      </w:r>
      <w:r>
        <w:tab/>
      </w:r>
      <w:r>
        <w:fldChar w:fldCharType="begin"/>
      </w:r>
      <w:r>
        <w:instrText xml:space="preserve"> PAGEREF _Toc195753553 \h </w:instrText>
      </w:r>
      <w:r>
        <w:fldChar w:fldCharType="separate"/>
      </w:r>
      <w:r>
        <w:t>5</w:t>
      </w:r>
      <w:r>
        <w:fldChar w:fldCharType="end"/>
      </w:r>
    </w:p>
    <w:p w:rsidR="00EB4E7D" w:rsidRDefault="00A26F9B">
      <w:pPr>
        <w:pStyle w:val="Sumrio2"/>
        <w:tabs>
          <w:tab w:val="right" w:leader="dot" w:pos="10314"/>
        </w:tabs>
        <w:sectPr w:rsidR="00EB4E7D">
          <w:footnotePr>
            <w:pos w:val="beneathText"/>
          </w:footnotePr>
          <w:type w:val="continuous"/>
          <w:pgSz w:w="11905" w:h="16837"/>
          <w:pgMar w:top="1138" w:right="1310" w:bottom="1138" w:left="1697" w:header="706" w:footer="1138" w:gutter="0"/>
          <w:cols w:space="720"/>
          <w:docGrid w:linePitch="360"/>
        </w:sectPr>
      </w:pPr>
      <w:r>
        <w:rPr>
          <w:caps/>
          <w:sz w:val="22"/>
          <w:szCs w:val="22"/>
        </w:rPr>
        <w:fldChar w:fldCharType="end"/>
      </w:r>
    </w:p>
    <w:p w:rsidR="00EB4E7D" w:rsidRDefault="00EB4E7D">
      <w:pPr>
        <w:tabs>
          <w:tab w:val="left" w:pos="709"/>
          <w:tab w:val="left" w:pos="1418"/>
          <w:tab w:val="right" w:leader="dot" w:pos="8888"/>
        </w:tabs>
        <w:rPr>
          <w:caps/>
          <w:kern w:val="1"/>
          <w:sz w:val="22"/>
        </w:rPr>
      </w:pPr>
      <w:r>
        <w:br w:type="page"/>
      </w:r>
      <w:bookmarkStart w:id="1" w:name="_Ref418497390"/>
      <w:bookmarkStart w:id="2" w:name="_Ref439573339"/>
      <w:bookmarkStart w:id="3" w:name="_Ref475506020"/>
      <w:bookmarkStart w:id="4" w:name="_Toc195753533"/>
      <w:r>
        <w:t>Histórico</w:t>
      </w:r>
      <w:bookmarkEnd w:id="3"/>
      <w:bookmarkEnd w:id="4"/>
    </w:p>
    <w:tbl>
      <w:tblPr>
        <w:tblW w:w="0" w:type="auto"/>
        <w:tblInd w:w="5" w:type="dxa"/>
        <w:tblLayout w:type="fixed"/>
        <w:tblCellMar>
          <w:left w:w="0" w:type="dxa"/>
          <w:right w:w="0" w:type="dxa"/>
        </w:tblCellMar>
        <w:tblLook w:val="0000"/>
      </w:tblPr>
      <w:tblGrid>
        <w:gridCol w:w="1418"/>
        <w:gridCol w:w="1134"/>
        <w:gridCol w:w="1559"/>
        <w:gridCol w:w="4830"/>
      </w:tblGrid>
      <w:tr w:rsidR="00EB4E7D">
        <w:tblPrEx>
          <w:tblCellMar>
            <w:top w:w="0" w:type="dxa"/>
            <w:left w:w="0" w:type="dxa"/>
            <w:bottom w:w="0" w:type="dxa"/>
            <w:right w:w="0" w:type="dxa"/>
          </w:tblCellMar>
        </w:tblPrEx>
        <w:tc>
          <w:tcPr>
            <w:tcW w:w="1418" w:type="dxa"/>
            <w:tcBorders>
              <w:top w:val="single" w:sz="4" w:space="0" w:color="000000"/>
              <w:left w:val="single" w:sz="4" w:space="0" w:color="000000"/>
              <w:bottom w:val="single" w:sz="4" w:space="0" w:color="000000"/>
            </w:tcBorders>
          </w:tcPr>
          <w:p w:rsidR="00EB4E7D" w:rsidRDefault="00EB4E7D">
            <w:pPr>
              <w:pStyle w:val="CabecalhoTabela"/>
              <w:snapToGrid w:val="0"/>
            </w:pPr>
            <w:r>
              <w:t>Data</w:t>
            </w:r>
          </w:p>
        </w:tc>
        <w:tc>
          <w:tcPr>
            <w:tcW w:w="1134" w:type="dxa"/>
            <w:tcBorders>
              <w:top w:val="single" w:sz="4" w:space="0" w:color="000000"/>
              <w:left w:val="single" w:sz="4" w:space="0" w:color="000000"/>
              <w:bottom w:val="single" w:sz="4" w:space="0" w:color="000000"/>
            </w:tcBorders>
          </w:tcPr>
          <w:p w:rsidR="00EB4E7D" w:rsidRDefault="00EB4E7D">
            <w:pPr>
              <w:pStyle w:val="CabecalhoTabela"/>
              <w:snapToGrid w:val="0"/>
            </w:pPr>
            <w:r>
              <w:t>Versão</w:t>
            </w:r>
          </w:p>
        </w:tc>
        <w:tc>
          <w:tcPr>
            <w:tcW w:w="1559" w:type="dxa"/>
            <w:tcBorders>
              <w:top w:val="single" w:sz="4" w:space="0" w:color="000000"/>
              <w:left w:val="single" w:sz="4" w:space="0" w:color="000000"/>
              <w:bottom w:val="single" w:sz="4" w:space="0" w:color="000000"/>
            </w:tcBorders>
          </w:tcPr>
          <w:p w:rsidR="00EB4E7D" w:rsidRDefault="00EB4E7D">
            <w:pPr>
              <w:pStyle w:val="CabecalhoTabela"/>
              <w:snapToGrid w:val="0"/>
            </w:pPr>
            <w:r>
              <w:t>Responsável</w:t>
            </w:r>
          </w:p>
        </w:tc>
        <w:tc>
          <w:tcPr>
            <w:tcW w:w="4830" w:type="dxa"/>
            <w:tcBorders>
              <w:top w:val="single" w:sz="4" w:space="0" w:color="000000"/>
              <w:left w:val="single" w:sz="4" w:space="0" w:color="000000"/>
              <w:bottom w:val="single" w:sz="4" w:space="0" w:color="000000"/>
              <w:right w:val="single" w:sz="4" w:space="0" w:color="000000"/>
            </w:tcBorders>
          </w:tcPr>
          <w:p w:rsidR="00EB4E7D" w:rsidRDefault="00EB4E7D">
            <w:pPr>
              <w:pStyle w:val="CabecalhoTabela"/>
              <w:snapToGrid w:val="0"/>
            </w:pPr>
            <w:r>
              <w:t>Alteração</w:t>
            </w:r>
          </w:p>
        </w:tc>
      </w:tr>
      <w:tr w:rsidR="00EB4E7D">
        <w:tblPrEx>
          <w:tblCellMar>
            <w:top w:w="0" w:type="dxa"/>
            <w:left w:w="0" w:type="dxa"/>
            <w:bottom w:w="0" w:type="dxa"/>
            <w:right w:w="0" w:type="dxa"/>
          </w:tblCellMar>
        </w:tblPrEx>
        <w:tc>
          <w:tcPr>
            <w:tcW w:w="1418" w:type="dxa"/>
            <w:tcBorders>
              <w:left w:val="single" w:sz="4" w:space="0" w:color="000000"/>
              <w:bottom w:val="single" w:sz="4" w:space="0" w:color="000000"/>
            </w:tcBorders>
          </w:tcPr>
          <w:p w:rsidR="00EB4E7D" w:rsidRDefault="00DF2CAE" w:rsidP="004660B0">
            <w:pPr>
              <w:pStyle w:val="Textotabela"/>
              <w:snapToGrid w:val="0"/>
              <w:jc w:val="left"/>
              <w:rPr>
                <w:lang w:val="es-ES_tradnl"/>
              </w:rPr>
            </w:pPr>
            <w:r>
              <w:rPr>
                <w:lang w:val="es-ES_tradnl"/>
              </w:rPr>
              <w:t>07/05/2016</w:t>
            </w:r>
          </w:p>
        </w:tc>
        <w:tc>
          <w:tcPr>
            <w:tcW w:w="1134" w:type="dxa"/>
            <w:tcBorders>
              <w:left w:val="single" w:sz="4" w:space="0" w:color="000000"/>
              <w:bottom w:val="single" w:sz="4" w:space="0" w:color="000000"/>
            </w:tcBorders>
          </w:tcPr>
          <w:p w:rsidR="00EB4E7D" w:rsidRDefault="00EB4E7D">
            <w:pPr>
              <w:pStyle w:val="Textotabela"/>
              <w:snapToGrid w:val="0"/>
            </w:pPr>
            <w:r>
              <w:t>A.01</w:t>
            </w:r>
          </w:p>
        </w:tc>
        <w:tc>
          <w:tcPr>
            <w:tcW w:w="1559" w:type="dxa"/>
            <w:tcBorders>
              <w:left w:val="single" w:sz="4" w:space="0" w:color="000000"/>
              <w:bottom w:val="single" w:sz="4" w:space="0" w:color="000000"/>
            </w:tcBorders>
          </w:tcPr>
          <w:p w:rsidR="00EB4E7D" w:rsidRDefault="00DF2CAE">
            <w:pPr>
              <w:pStyle w:val="Textotabela"/>
              <w:snapToGrid w:val="0"/>
            </w:pPr>
            <w:r>
              <w:t>Rafael Elias</w:t>
            </w:r>
          </w:p>
        </w:tc>
        <w:tc>
          <w:tcPr>
            <w:tcW w:w="4830" w:type="dxa"/>
            <w:tcBorders>
              <w:left w:val="single" w:sz="4" w:space="0" w:color="000000"/>
              <w:bottom w:val="single" w:sz="4" w:space="0" w:color="000000"/>
              <w:right w:val="single" w:sz="4" w:space="0" w:color="000000"/>
            </w:tcBorders>
          </w:tcPr>
          <w:p w:rsidR="00EB4E7D" w:rsidRDefault="00EB4E7D">
            <w:pPr>
              <w:pStyle w:val="Listatabela"/>
              <w:tabs>
                <w:tab w:val="left" w:pos="312"/>
              </w:tabs>
              <w:snapToGrid w:val="0"/>
              <w:ind w:left="312" w:hanging="312"/>
            </w:pPr>
            <w:r>
              <w:t>Criação do documento</w:t>
            </w:r>
          </w:p>
        </w:tc>
      </w:tr>
    </w:tbl>
    <w:p w:rsidR="00EB4E7D" w:rsidRDefault="00EB4E7D">
      <w:pPr>
        <w:pStyle w:val="Ttulo1"/>
        <w:tabs>
          <w:tab w:val="left" w:pos="432"/>
        </w:tabs>
      </w:pPr>
      <w:bookmarkStart w:id="5" w:name="_Toc195753534"/>
      <w:r>
        <w:t>Introdução</w:t>
      </w:r>
      <w:bookmarkEnd w:id="5"/>
    </w:p>
    <w:p w:rsidR="00EB4E7D" w:rsidRDefault="00EB4E7D">
      <w:pPr>
        <w:pStyle w:val="Ttulo2"/>
        <w:numPr>
          <w:ilvl w:val="1"/>
          <w:numId w:val="1"/>
        </w:numPr>
        <w:tabs>
          <w:tab w:val="left" w:pos="576"/>
        </w:tabs>
      </w:pPr>
      <w:bookmarkStart w:id="6" w:name="_Toc195753535"/>
      <w:r>
        <w:t>Objetivos</w:t>
      </w:r>
      <w:bookmarkEnd w:id="6"/>
    </w:p>
    <w:p w:rsidR="004660B0" w:rsidRDefault="004660B0" w:rsidP="00343840">
      <w:pPr>
        <w:ind w:right="43"/>
      </w:pPr>
      <w:r>
        <w:t xml:space="preserve">Este documento tem como objetivo detalhar o caso de uso </w:t>
      </w:r>
      <w:r w:rsidR="00343840">
        <w:t xml:space="preserve">Manter </w:t>
      </w:r>
      <w:r w:rsidR="00DF2CAE">
        <w:t>Departamento</w:t>
      </w:r>
      <w:r>
        <w:t>.</w:t>
      </w:r>
    </w:p>
    <w:p w:rsidR="00EB4E7D" w:rsidRDefault="00EB4E7D">
      <w:pPr>
        <w:pStyle w:val="Ttulo2"/>
        <w:numPr>
          <w:ilvl w:val="1"/>
          <w:numId w:val="1"/>
        </w:numPr>
        <w:tabs>
          <w:tab w:val="left" w:pos="576"/>
        </w:tabs>
      </w:pPr>
      <w:bookmarkStart w:id="7" w:name="_Toc195753536"/>
      <w:r>
        <w:t>Público Alvo deste Documento</w:t>
      </w:r>
      <w:bookmarkEnd w:id="7"/>
    </w:p>
    <w:p w:rsidR="00EB4E7D" w:rsidRDefault="004660B0" w:rsidP="004660B0">
      <w:pPr>
        <w:numPr>
          <w:ilvl w:val="0"/>
          <w:numId w:val="7"/>
        </w:numPr>
        <w:tabs>
          <w:tab w:val="left" w:pos="1021"/>
        </w:tabs>
      </w:pPr>
      <w:r>
        <w:t xml:space="preserve">Professor da disciplina </w:t>
      </w:r>
      <w:proofErr w:type="spellStart"/>
      <w:r w:rsidR="00DF2CAE">
        <w:t>A&amp;P</w:t>
      </w:r>
      <w:proofErr w:type="spellEnd"/>
    </w:p>
    <w:p w:rsidR="00EB4E7D" w:rsidRDefault="004660B0" w:rsidP="004660B0">
      <w:pPr>
        <w:numPr>
          <w:ilvl w:val="0"/>
          <w:numId w:val="7"/>
        </w:numPr>
        <w:tabs>
          <w:tab w:val="left" w:pos="1021"/>
        </w:tabs>
      </w:pPr>
      <w:r>
        <w:t>Aluno</w:t>
      </w:r>
      <w:r w:rsidR="00EB4E7D">
        <w:t xml:space="preserve"> </w:t>
      </w:r>
    </w:p>
    <w:p w:rsidR="00EB4E7D" w:rsidRDefault="00EB4E7D">
      <w:pPr>
        <w:pStyle w:val="Ttulo2"/>
        <w:numPr>
          <w:ilvl w:val="1"/>
          <w:numId w:val="1"/>
        </w:numPr>
        <w:tabs>
          <w:tab w:val="left" w:pos="576"/>
        </w:tabs>
      </w:pPr>
      <w:bookmarkStart w:id="8" w:name="_Toc195753537"/>
      <w:r>
        <w:t>Glossário</w:t>
      </w:r>
      <w:bookmarkEnd w:id="8"/>
    </w:p>
    <w:p w:rsidR="00EB4E7D" w:rsidRDefault="00EB4E7D"/>
    <w:tbl>
      <w:tblPr>
        <w:tblW w:w="0" w:type="auto"/>
        <w:tblInd w:w="5" w:type="dxa"/>
        <w:tblLayout w:type="fixed"/>
        <w:tblCellMar>
          <w:left w:w="0" w:type="dxa"/>
          <w:right w:w="0" w:type="dxa"/>
        </w:tblCellMar>
        <w:tblLook w:val="0000"/>
      </w:tblPr>
      <w:tblGrid>
        <w:gridCol w:w="1276"/>
        <w:gridCol w:w="7675"/>
      </w:tblGrid>
      <w:tr w:rsidR="00EB4E7D">
        <w:tblPrEx>
          <w:tblCellMar>
            <w:top w:w="0" w:type="dxa"/>
            <w:left w:w="0" w:type="dxa"/>
            <w:bottom w:w="0" w:type="dxa"/>
            <w:right w:w="0" w:type="dxa"/>
          </w:tblCellMar>
        </w:tblPrEx>
        <w:trPr>
          <w:trHeight w:val="240"/>
        </w:trPr>
        <w:tc>
          <w:tcPr>
            <w:tcW w:w="1276" w:type="dxa"/>
            <w:tcBorders>
              <w:top w:val="single" w:sz="4" w:space="0" w:color="000000"/>
              <w:left w:val="single" w:sz="4" w:space="0" w:color="000000"/>
              <w:bottom w:val="single" w:sz="4" w:space="0" w:color="000000"/>
            </w:tcBorders>
          </w:tcPr>
          <w:p w:rsidR="00EB4E7D" w:rsidRDefault="00EB4E7D">
            <w:pPr>
              <w:pStyle w:val="CabecalhoTabela"/>
              <w:snapToGrid w:val="0"/>
            </w:pPr>
            <w:r>
              <w:t>Termo</w:t>
            </w:r>
          </w:p>
        </w:tc>
        <w:tc>
          <w:tcPr>
            <w:tcW w:w="7675" w:type="dxa"/>
            <w:tcBorders>
              <w:top w:val="single" w:sz="4" w:space="0" w:color="000000"/>
              <w:left w:val="single" w:sz="4" w:space="0" w:color="000000"/>
              <w:bottom w:val="single" w:sz="4" w:space="0" w:color="000000"/>
              <w:right w:val="single" w:sz="4" w:space="0" w:color="000000"/>
            </w:tcBorders>
          </w:tcPr>
          <w:p w:rsidR="00EB4E7D" w:rsidRDefault="00EB4E7D">
            <w:pPr>
              <w:pStyle w:val="CabecalhoTabela"/>
              <w:snapToGrid w:val="0"/>
            </w:pPr>
            <w:r>
              <w:t>Tradução</w:t>
            </w:r>
          </w:p>
        </w:tc>
      </w:tr>
      <w:tr w:rsidR="00EB4E7D">
        <w:tblPrEx>
          <w:tblCellMar>
            <w:top w:w="0" w:type="dxa"/>
            <w:left w:w="0" w:type="dxa"/>
            <w:bottom w:w="0" w:type="dxa"/>
            <w:right w:w="0" w:type="dxa"/>
          </w:tblCellMar>
        </w:tblPrEx>
        <w:trPr>
          <w:trHeight w:val="240"/>
        </w:trPr>
        <w:tc>
          <w:tcPr>
            <w:tcW w:w="1276" w:type="dxa"/>
            <w:tcBorders>
              <w:left w:val="single" w:sz="4" w:space="0" w:color="000000"/>
              <w:bottom w:val="single" w:sz="4" w:space="0" w:color="000000"/>
            </w:tcBorders>
          </w:tcPr>
          <w:p w:rsidR="00EB4E7D" w:rsidRDefault="00EB4E7D">
            <w:pPr>
              <w:pStyle w:val="Textotabela"/>
              <w:snapToGrid w:val="0"/>
              <w:rPr>
                <w:lang w:val="en-US"/>
              </w:rPr>
            </w:pPr>
          </w:p>
        </w:tc>
        <w:tc>
          <w:tcPr>
            <w:tcW w:w="7675" w:type="dxa"/>
            <w:tcBorders>
              <w:left w:val="single" w:sz="4" w:space="0" w:color="000000"/>
              <w:bottom w:val="single" w:sz="4" w:space="0" w:color="000000"/>
              <w:right w:val="single" w:sz="4" w:space="0" w:color="000000"/>
            </w:tcBorders>
          </w:tcPr>
          <w:p w:rsidR="00EB4E7D" w:rsidRDefault="00EB4E7D">
            <w:pPr>
              <w:pStyle w:val="Textotabela"/>
              <w:snapToGrid w:val="0"/>
              <w:rPr>
                <w:lang w:val="en-US"/>
              </w:rPr>
            </w:pPr>
          </w:p>
        </w:tc>
      </w:tr>
      <w:tr w:rsidR="00EB4E7D">
        <w:tblPrEx>
          <w:tblCellMar>
            <w:top w:w="0" w:type="dxa"/>
            <w:left w:w="0" w:type="dxa"/>
            <w:bottom w:w="0" w:type="dxa"/>
            <w:right w:w="0" w:type="dxa"/>
          </w:tblCellMar>
        </w:tblPrEx>
        <w:trPr>
          <w:trHeight w:val="240"/>
        </w:trPr>
        <w:tc>
          <w:tcPr>
            <w:tcW w:w="1276" w:type="dxa"/>
            <w:tcBorders>
              <w:left w:val="single" w:sz="4" w:space="0" w:color="000000"/>
              <w:bottom w:val="single" w:sz="4" w:space="0" w:color="000000"/>
            </w:tcBorders>
          </w:tcPr>
          <w:p w:rsidR="00EB4E7D" w:rsidRDefault="00EB4E7D">
            <w:pPr>
              <w:pStyle w:val="Textotabela"/>
              <w:snapToGrid w:val="0"/>
              <w:rPr>
                <w:lang w:val="en-US"/>
              </w:rPr>
            </w:pPr>
          </w:p>
        </w:tc>
        <w:tc>
          <w:tcPr>
            <w:tcW w:w="7675" w:type="dxa"/>
            <w:tcBorders>
              <w:left w:val="single" w:sz="4" w:space="0" w:color="000000"/>
              <w:bottom w:val="single" w:sz="4" w:space="0" w:color="000000"/>
              <w:right w:val="single" w:sz="4" w:space="0" w:color="000000"/>
            </w:tcBorders>
          </w:tcPr>
          <w:p w:rsidR="00EB4E7D" w:rsidRDefault="00EB4E7D">
            <w:pPr>
              <w:pStyle w:val="Textotabela"/>
              <w:snapToGrid w:val="0"/>
              <w:rPr>
                <w:lang w:val="en-US"/>
              </w:rPr>
            </w:pPr>
          </w:p>
        </w:tc>
      </w:tr>
    </w:tbl>
    <w:p w:rsidR="00EB4E7D" w:rsidRDefault="00EB4E7D">
      <w:pPr>
        <w:pStyle w:val="Ttulo2"/>
        <w:numPr>
          <w:ilvl w:val="1"/>
          <w:numId w:val="1"/>
        </w:numPr>
        <w:tabs>
          <w:tab w:val="left" w:pos="576"/>
        </w:tabs>
      </w:pPr>
      <w:bookmarkStart w:id="9" w:name="_Toc195753538"/>
      <w:r>
        <w:t>Referências</w:t>
      </w:r>
      <w:bookmarkEnd w:id="9"/>
    </w:p>
    <w:p w:rsidR="00EB4E7D" w:rsidRDefault="004660B0" w:rsidP="004660B0">
      <w:pPr>
        <w:numPr>
          <w:ilvl w:val="0"/>
          <w:numId w:val="6"/>
        </w:numPr>
        <w:tabs>
          <w:tab w:val="left" w:pos="312"/>
        </w:tabs>
      </w:pPr>
      <w:r>
        <w:t xml:space="preserve">Especificação de Regras de Negócio Manter </w:t>
      </w:r>
      <w:r w:rsidR="00DF2CAE">
        <w:t>Departamento</w:t>
      </w:r>
      <w:r w:rsidR="0004638A">
        <w:t>.</w:t>
      </w:r>
    </w:p>
    <w:p w:rsidR="00EB4E7D" w:rsidRDefault="00343840" w:rsidP="00DF2CAE">
      <w:pPr>
        <w:pStyle w:val="Ttulo1"/>
        <w:numPr>
          <w:ilvl w:val="1"/>
          <w:numId w:val="1"/>
        </w:numPr>
        <w:tabs>
          <w:tab w:val="left" w:pos="432"/>
          <w:tab w:val="left" w:pos="576"/>
        </w:tabs>
      </w:pPr>
      <w:bookmarkStart w:id="10" w:name="_Toc195753539"/>
      <w:r>
        <w:t xml:space="preserve">Manter </w:t>
      </w:r>
      <w:bookmarkEnd w:id="10"/>
      <w:r w:rsidR="00DF2CAE">
        <w:t>DEPARTAMENTO</w:t>
      </w:r>
    </w:p>
    <w:p w:rsidR="00EB4E7D" w:rsidRDefault="00EB4E7D">
      <w:pPr>
        <w:pStyle w:val="Ttulo2"/>
        <w:numPr>
          <w:ilvl w:val="1"/>
          <w:numId w:val="1"/>
        </w:numPr>
        <w:tabs>
          <w:tab w:val="left" w:pos="576"/>
        </w:tabs>
      </w:pPr>
      <w:bookmarkStart w:id="11" w:name="_Toc195753540"/>
      <w:r>
        <w:t>Descrição</w:t>
      </w:r>
      <w:bookmarkEnd w:id="11"/>
    </w:p>
    <w:p w:rsidR="00343840" w:rsidRDefault="00343840" w:rsidP="00343840">
      <w:pPr>
        <w:ind w:right="43"/>
      </w:pPr>
      <w:r>
        <w:t xml:space="preserve">Este caso de uso visa permitir que o </w:t>
      </w:r>
      <w:r w:rsidR="00DF2CAE">
        <w:t>funcionário?/gerente?</w:t>
      </w:r>
      <w:r>
        <w:t xml:space="preserve"> possa incluir, consultar, alterar e remover </w:t>
      </w:r>
      <w:r w:rsidR="00DF2CAE">
        <w:t>departamento</w:t>
      </w:r>
      <w:r>
        <w:t>.</w:t>
      </w:r>
    </w:p>
    <w:p w:rsidR="00EB4E7D" w:rsidRDefault="00EB4E7D">
      <w:pPr>
        <w:pStyle w:val="Ttulo2"/>
        <w:numPr>
          <w:ilvl w:val="1"/>
          <w:numId w:val="1"/>
        </w:numPr>
        <w:tabs>
          <w:tab w:val="left" w:pos="576"/>
        </w:tabs>
      </w:pPr>
      <w:bookmarkStart w:id="12" w:name="_Toc195753541"/>
      <w:r>
        <w:t>Atores Envolvidos</w:t>
      </w:r>
      <w:bookmarkEnd w:id="12"/>
    </w:p>
    <w:p w:rsidR="00EB4E7D" w:rsidRDefault="00EB4E7D"/>
    <w:tbl>
      <w:tblPr>
        <w:tblW w:w="0" w:type="auto"/>
        <w:tblInd w:w="1" w:type="dxa"/>
        <w:tblLayout w:type="fixed"/>
        <w:tblCellMar>
          <w:left w:w="0" w:type="dxa"/>
          <w:right w:w="0" w:type="dxa"/>
        </w:tblCellMar>
        <w:tblLook w:val="0000"/>
      </w:tblPr>
      <w:tblGrid>
        <w:gridCol w:w="2966"/>
        <w:gridCol w:w="2966"/>
        <w:gridCol w:w="2966"/>
      </w:tblGrid>
      <w:tr w:rsidR="00EB4E7D">
        <w:tblPrEx>
          <w:tblCellMar>
            <w:top w:w="0" w:type="dxa"/>
            <w:left w:w="0" w:type="dxa"/>
            <w:bottom w:w="0" w:type="dxa"/>
            <w:right w:w="0" w:type="dxa"/>
          </w:tblCellMar>
        </w:tblPrEx>
        <w:trPr>
          <w:trHeight w:hRule="exact" w:val="461"/>
          <w:tblHeader/>
        </w:trPr>
        <w:tc>
          <w:tcPr>
            <w:tcW w:w="2966" w:type="dxa"/>
            <w:vMerge w:val="restart"/>
            <w:tcBorders>
              <w:top w:val="single" w:sz="1" w:space="0" w:color="000000"/>
              <w:left w:val="single" w:sz="1" w:space="0" w:color="000000"/>
              <w:bottom w:val="single" w:sz="1" w:space="0" w:color="000000"/>
            </w:tcBorders>
            <w:vAlign w:val="center"/>
          </w:tcPr>
          <w:p w:rsidR="00EB4E7D" w:rsidRDefault="00EB4E7D">
            <w:pPr>
              <w:pStyle w:val="Contedodatabela"/>
              <w:rPr>
                <w:b/>
              </w:rPr>
            </w:pPr>
            <w:r>
              <w:rPr>
                <w:b/>
              </w:rPr>
              <w:t>Nome do Ator</w:t>
            </w:r>
          </w:p>
        </w:tc>
        <w:tc>
          <w:tcPr>
            <w:tcW w:w="5932" w:type="dxa"/>
            <w:gridSpan w:val="2"/>
            <w:tcBorders>
              <w:top w:val="single" w:sz="1" w:space="0" w:color="000000"/>
              <w:left w:val="single" w:sz="1" w:space="0" w:color="000000"/>
              <w:bottom w:val="single" w:sz="1" w:space="0" w:color="000000"/>
              <w:right w:val="single" w:sz="1" w:space="0" w:color="000000"/>
            </w:tcBorders>
          </w:tcPr>
          <w:p w:rsidR="00EB4E7D" w:rsidRDefault="00EB4E7D">
            <w:pPr>
              <w:pStyle w:val="Contedodatabela"/>
              <w:ind w:firstLine="28"/>
              <w:jc w:val="center"/>
              <w:rPr>
                <w:b/>
              </w:rPr>
            </w:pPr>
            <w:r>
              <w:rPr>
                <w:b/>
              </w:rPr>
              <w:t>Tipo</w:t>
            </w:r>
          </w:p>
        </w:tc>
      </w:tr>
      <w:tr w:rsidR="00EB4E7D">
        <w:tblPrEx>
          <w:tblCellMar>
            <w:top w:w="0" w:type="dxa"/>
            <w:left w:w="0" w:type="dxa"/>
            <w:bottom w:w="0" w:type="dxa"/>
            <w:right w:w="0" w:type="dxa"/>
          </w:tblCellMar>
        </w:tblPrEx>
        <w:tc>
          <w:tcPr>
            <w:tcW w:w="2966" w:type="dxa"/>
            <w:vMerge/>
            <w:tcBorders>
              <w:top w:val="single" w:sz="1" w:space="0" w:color="000000"/>
              <w:left w:val="single" w:sz="1" w:space="0" w:color="000000"/>
              <w:bottom w:val="single" w:sz="1" w:space="0" w:color="000000"/>
            </w:tcBorders>
            <w:vAlign w:val="center"/>
          </w:tcPr>
          <w:p w:rsidR="00EB4E7D" w:rsidRDefault="00EB4E7D"/>
        </w:tc>
        <w:tc>
          <w:tcPr>
            <w:tcW w:w="2966" w:type="dxa"/>
            <w:tcBorders>
              <w:left w:val="single" w:sz="1" w:space="0" w:color="000000"/>
              <w:bottom w:val="single" w:sz="1" w:space="0" w:color="000000"/>
            </w:tcBorders>
          </w:tcPr>
          <w:p w:rsidR="00EB4E7D" w:rsidRDefault="00EB4E7D">
            <w:pPr>
              <w:pStyle w:val="Contedodatabela"/>
              <w:rPr>
                <w:b/>
              </w:rPr>
            </w:pPr>
            <w:r>
              <w:rPr>
                <w:b/>
              </w:rPr>
              <w:t>Primário</w:t>
            </w:r>
          </w:p>
        </w:tc>
        <w:tc>
          <w:tcPr>
            <w:tcW w:w="2966" w:type="dxa"/>
            <w:tcBorders>
              <w:left w:val="single" w:sz="1" w:space="0" w:color="000000"/>
              <w:bottom w:val="single" w:sz="1" w:space="0" w:color="000000"/>
              <w:right w:val="single" w:sz="1" w:space="0" w:color="000000"/>
            </w:tcBorders>
          </w:tcPr>
          <w:p w:rsidR="00EB4E7D" w:rsidRDefault="00EB4E7D">
            <w:pPr>
              <w:pStyle w:val="Contedodatabela"/>
              <w:rPr>
                <w:b/>
              </w:rPr>
            </w:pPr>
            <w:r>
              <w:rPr>
                <w:b/>
              </w:rPr>
              <w:t>Secundário</w:t>
            </w:r>
          </w:p>
        </w:tc>
      </w:tr>
      <w:tr w:rsidR="00EB4E7D">
        <w:tblPrEx>
          <w:tblCellMar>
            <w:top w:w="0" w:type="dxa"/>
            <w:left w:w="0" w:type="dxa"/>
            <w:bottom w:w="0" w:type="dxa"/>
            <w:right w:w="0" w:type="dxa"/>
          </w:tblCellMar>
        </w:tblPrEx>
        <w:tc>
          <w:tcPr>
            <w:tcW w:w="2966" w:type="dxa"/>
            <w:tcBorders>
              <w:left w:val="single" w:sz="1" w:space="0" w:color="000000"/>
              <w:bottom w:val="single" w:sz="1" w:space="0" w:color="000000"/>
            </w:tcBorders>
          </w:tcPr>
          <w:p w:rsidR="00EB4E7D" w:rsidRDefault="00DF2CAE" w:rsidP="00343840">
            <w:pPr>
              <w:pStyle w:val="PSDS-CorpodeTexto"/>
              <w:tabs>
                <w:tab w:val="right" w:pos="2964"/>
              </w:tabs>
              <w:snapToGrid w:val="0"/>
              <w:ind w:firstLine="0"/>
            </w:pPr>
            <w:r>
              <w:t>Funcionário?/gerente?</w:t>
            </w:r>
            <w:r w:rsidR="00343840">
              <w:tab/>
            </w:r>
          </w:p>
        </w:tc>
        <w:tc>
          <w:tcPr>
            <w:tcW w:w="2966" w:type="dxa"/>
            <w:tcBorders>
              <w:left w:val="single" w:sz="1" w:space="0" w:color="000000"/>
              <w:bottom w:val="single" w:sz="1" w:space="0" w:color="000000"/>
            </w:tcBorders>
          </w:tcPr>
          <w:p w:rsidR="00EB4E7D" w:rsidRDefault="00343840" w:rsidP="00343840">
            <w:pPr>
              <w:pStyle w:val="PSDS-CorpodeTexto"/>
              <w:snapToGrid w:val="0"/>
              <w:ind w:firstLine="0"/>
              <w:jc w:val="center"/>
            </w:pPr>
            <w:r>
              <w:t>X</w:t>
            </w:r>
          </w:p>
        </w:tc>
        <w:tc>
          <w:tcPr>
            <w:tcW w:w="2966" w:type="dxa"/>
            <w:tcBorders>
              <w:left w:val="single" w:sz="1" w:space="0" w:color="000000"/>
              <w:bottom w:val="single" w:sz="1" w:space="0" w:color="000000"/>
              <w:right w:val="single" w:sz="1" w:space="0" w:color="000000"/>
            </w:tcBorders>
          </w:tcPr>
          <w:p w:rsidR="00EB4E7D" w:rsidRDefault="00EB4E7D">
            <w:pPr>
              <w:pStyle w:val="PSDS-CorpodeTexto"/>
              <w:snapToGrid w:val="0"/>
              <w:ind w:firstLine="0"/>
            </w:pPr>
          </w:p>
        </w:tc>
      </w:tr>
    </w:tbl>
    <w:p w:rsidR="00EB4E7D" w:rsidRDefault="00EB4E7D">
      <w:pPr>
        <w:pStyle w:val="PSDS-CorpodeTexto"/>
        <w:ind w:left="624" w:firstLine="0"/>
      </w:pPr>
    </w:p>
    <w:p w:rsidR="00EB4E7D" w:rsidRDefault="00EB4E7D" w:rsidP="0004638A">
      <w:pPr>
        <w:pStyle w:val="Ttulo2"/>
        <w:numPr>
          <w:ilvl w:val="1"/>
          <w:numId w:val="1"/>
        </w:numPr>
        <w:tabs>
          <w:tab w:val="left" w:pos="576"/>
        </w:tabs>
      </w:pPr>
      <w:bookmarkStart w:id="13" w:name="_Toc195753542"/>
      <w:r>
        <w:t>Pré</w:t>
      </w:r>
      <w:r w:rsidR="00DF2CAE">
        <w:t>-</w:t>
      </w:r>
      <w:r w:rsidR="0004638A">
        <w:t>c</w:t>
      </w:r>
      <w:r>
        <w:t>ondições</w:t>
      </w:r>
      <w:bookmarkEnd w:id="13"/>
    </w:p>
    <w:p w:rsidR="00EB4E7D" w:rsidRDefault="00343840">
      <w:pPr>
        <w:pStyle w:val="Listabul"/>
        <w:numPr>
          <w:ilvl w:val="0"/>
          <w:numId w:val="7"/>
        </w:numPr>
        <w:tabs>
          <w:tab w:val="clear" w:pos="709"/>
        </w:tabs>
      </w:pPr>
      <w:r>
        <w:t xml:space="preserve">O usuário deve estar </w:t>
      </w:r>
      <w:proofErr w:type="spellStart"/>
      <w:r>
        <w:t>logado</w:t>
      </w:r>
      <w:proofErr w:type="spellEnd"/>
      <w:r>
        <w:t>.</w:t>
      </w:r>
    </w:p>
    <w:p w:rsidR="00EB4E7D" w:rsidRDefault="00EB4E7D">
      <w:pPr>
        <w:pStyle w:val="Ttulo2"/>
        <w:numPr>
          <w:ilvl w:val="1"/>
          <w:numId w:val="1"/>
        </w:numPr>
        <w:tabs>
          <w:tab w:val="left" w:pos="576"/>
        </w:tabs>
        <w:rPr>
          <w:lang w:val="en-AU"/>
        </w:rPr>
      </w:pPr>
      <w:bookmarkStart w:id="14" w:name="_Toc195753543"/>
      <w:proofErr w:type="spellStart"/>
      <w:r>
        <w:rPr>
          <w:lang w:val="en-AU"/>
        </w:rPr>
        <w:t>Fluxo</w:t>
      </w:r>
      <w:proofErr w:type="spellEnd"/>
      <w:r>
        <w:rPr>
          <w:lang w:val="en-AU"/>
        </w:rPr>
        <w:t xml:space="preserve"> </w:t>
      </w:r>
      <w:proofErr w:type="spellStart"/>
      <w:r>
        <w:rPr>
          <w:lang w:val="en-AU"/>
        </w:rPr>
        <w:t>Básico</w:t>
      </w:r>
      <w:proofErr w:type="spellEnd"/>
      <w:r>
        <w:rPr>
          <w:lang w:val="en-AU"/>
        </w:rPr>
        <w:t xml:space="preserve"> (Happy Day)</w:t>
      </w:r>
      <w:bookmarkEnd w:id="14"/>
    </w:p>
    <w:p w:rsidR="004E2D8D" w:rsidRDefault="004E2D8D" w:rsidP="004E2D8D">
      <w:pPr>
        <w:pStyle w:val="PSDS-CorpodeTexto"/>
        <w:ind w:firstLine="0"/>
      </w:pPr>
    </w:p>
    <w:p w:rsidR="00461860" w:rsidRDefault="00461860" w:rsidP="002233F9">
      <w:pPr>
        <w:pStyle w:val="PSDS-CorpodeTexto"/>
        <w:numPr>
          <w:ilvl w:val="0"/>
          <w:numId w:val="10"/>
        </w:numPr>
      </w:pPr>
      <w:r>
        <w:t>Est</w:t>
      </w:r>
      <w:r w:rsidR="002233F9">
        <w:t>e</w:t>
      </w:r>
      <w:r>
        <w:t xml:space="preserve"> caso de uso inicia quando o ator </w:t>
      </w:r>
      <w:r w:rsidR="00DF2CAE">
        <w:t>Funcionário?/gerente?</w:t>
      </w:r>
      <w:r>
        <w:t xml:space="preserve"> solicita a manutenção de </w:t>
      </w:r>
      <w:r w:rsidR="00DF2CAE">
        <w:t>departamento</w:t>
      </w:r>
      <w:r>
        <w:t>.</w:t>
      </w:r>
    </w:p>
    <w:p w:rsidR="00831DBD" w:rsidRDefault="00461860" w:rsidP="00461860">
      <w:pPr>
        <w:pStyle w:val="PSDS-CorpodeTexto"/>
        <w:numPr>
          <w:ilvl w:val="0"/>
          <w:numId w:val="10"/>
        </w:numPr>
      </w:pPr>
      <w:r>
        <w:t>O sistema apresenta a tela de consulta, conforme Anexo 1.</w:t>
      </w:r>
    </w:p>
    <w:p w:rsidR="00831DBD" w:rsidRDefault="00461860" w:rsidP="00831DBD">
      <w:pPr>
        <w:pStyle w:val="PSDS-CorpodeTexto"/>
        <w:numPr>
          <w:ilvl w:val="0"/>
          <w:numId w:val="10"/>
        </w:numPr>
      </w:pPr>
      <w:r>
        <w:t xml:space="preserve">O ator </w:t>
      </w:r>
      <w:r w:rsidR="00DF2CAE">
        <w:t>Funcionário?/gerente?</w:t>
      </w:r>
      <w:r>
        <w:t xml:space="preserve"> informa os dados da bu</w:t>
      </w:r>
      <w:r w:rsidR="00A308DC">
        <w:t>sca e solicita a consulta. (A1) (A2)</w:t>
      </w:r>
    </w:p>
    <w:p w:rsidR="00461860" w:rsidRDefault="00461860" w:rsidP="00831DBD">
      <w:pPr>
        <w:pStyle w:val="PSDS-CorpodeTexto"/>
        <w:numPr>
          <w:ilvl w:val="0"/>
          <w:numId w:val="10"/>
        </w:numPr>
      </w:pPr>
      <w:r>
        <w:t xml:space="preserve">O sistema valida os dados da busca, conforme regra de negócio Manter </w:t>
      </w:r>
      <w:r w:rsidR="00A308DC">
        <w:t>Departamento</w:t>
      </w:r>
      <w:r>
        <w:t xml:space="preserve"> </w:t>
      </w:r>
      <w:r w:rsidR="0004638A">
        <w:t>–</w:t>
      </w:r>
      <w:r>
        <w:t xml:space="preserve"> </w:t>
      </w:r>
      <w:r w:rsidR="0004638A">
        <w:t>3.1. Dados da Consulta. (E1)</w:t>
      </w:r>
    </w:p>
    <w:p w:rsidR="00831DBD" w:rsidRDefault="0004638A" w:rsidP="00A040C9">
      <w:pPr>
        <w:pStyle w:val="PSDS-CorpodeTexto"/>
        <w:numPr>
          <w:ilvl w:val="0"/>
          <w:numId w:val="10"/>
        </w:numPr>
      </w:pPr>
      <w:r>
        <w:t>O sistema recupera o</w:t>
      </w:r>
      <w:r w:rsidR="00A308DC">
        <w:t>(</w:t>
      </w:r>
      <w:r>
        <w:t>s</w:t>
      </w:r>
      <w:r w:rsidR="00A308DC">
        <w:t>)</w:t>
      </w:r>
      <w:r>
        <w:t xml:space="preserve"> </w:t>
      </w:r>
      <w:r w:rsidR="00A308DC">
        <w:t xml:space="preserve">departamento(s) </w:t>
      </w:r>
      <w:r>
        <w:t>que atende</w:t>
      </w:r>
      <w:r w:rsidR="00A308DC">
        <w:t>(</w:t>
      </w:r>
      <w:r>
        <w:t>m</w:t>
      </w:r>
      <w:r w:rsidR="00A308DC">
        <w:t>)</w:t>
      </w:r>
      <w:r>
        <w:t xml:space="preserve"> ao</w:t>
      </w:r>
      <w:r w:rsidR="00A308DC">
        <w:t>(</w:t>
      </w:r>
      <w:r>
        <w:t>s</w:t>
      </w:r>
      <w:r w:rsidR="00A308DC">
        <w:t>)</w:t>
      </w:r>
      <w:r>
        <w:t xml:space="preserve"> critério</w:t>
      </w:r>
      <w:r w:rsidR="00A308DC">
        <w:t>(</w:t>
      </w:r>
      <w:r>
        <w:t>s</w:t>
      </w:r>
      <w:r w:rsidR="00A308DC">
        <w:t>) de busca.</w:t>
      </w:r>
    </w:p>
    <w:p w:rsidR="0004638A" w:rsidRDefault="00A040C9" w:rsidP="00831DBD">
      <w:pPr>
        <w:pStyle w:val="PSDS-CorpodeTexto"/>
        <w:numPr>
          <w:ilvl w:val="0"/>
          <w:numId w:val="10"/>
        </w:numPr>
      </w:pPr>
      <w:r>
        <w:t>O sistema apresenta os registros selecionados.</w:t>
      </w:r>
    </w:p>
    <w:p w:rsidR="00A040C9" w:rsidRDefault="00A040C9" w:rsidP="00831DBD">
      <w:pPr>
        <w:pStyle w:val="PSDS-CorpodeTexto"/>
        <w:numPr>
          <w:ilvl w:val="0"/>
          <w:numId w:val="10"/>
        </w:numPr>
      </w:pPr>
      <w:r>
        <w:t>O fluxo é encerrado. (A1) (A3) (A4)</w:t>
      </w:r>
    </w:p>
    <w:p w:rsidR="00EB4E7D" w:rsidRDefault="00EB4E7D">
      <w:pPr>
        <w:pStyle w:val="PSDS-CorpodeTexto"/>
        <w:ind w:left="1014" w:firstLine="0"/>
      </w:pPr>
      <w:bookmarkStart w:id="15" w:name="_Ref83717879"/>
      <w:bookmarkStart w:id="16" w:name="_Ref88318263"/>
      <w:bookmarkStart w:id="17" w:name="_Ref90450486"/>
    </w:p>
    <w:p w:rsidR="00EB4E7D" w:rsidRDefault="00EB4E7D">
      <w:pPr>
        <w:pStyle w:val="Ttulo2"/>
        <w:numPr>
          <w:ilvl w:val="1"/>
          <w:numId w:val="1"/>
        </w:numPr>
        <w:tabs>
          <w:tab w:val="left" w:pos="576"/>
        </w:tabs>
      </w:pPr>
      <w:bookmarkStart w:id="18" w:name="_Ref532788736"/>
      <w:bookmarkStart w:id="19" w:name="_Toc195753544"/>
      <w:bookmarkEnd w:id="15"/>
      <w:bookmarkEnd w:id="16"/>
      <w:bookmarkEnd w:id="17"/>
      <w:r>
        <w:t>Fluxos Alternativos</w:t>
      </w:r>
      <w:bookmarkEnd w:id="19"/>
    </w:p>
    <w:p w:rsidR="004E2D8D" w:rsidRPr="0078292F" w:rsidRDefault="004E2D8D" w:rsidP="004E2D8D">
      <w:pPr>
        <w:pStyle w:val="PSDS-CorpodeTexto"/>
        <w:numPr>
          <w:ilvl w:val="0"/>
          <w:numId w:val="13"/>
        </w:numPr>
        <w:rPr>
          <w:b/>
          <w:bCs/>
        </w:rPr>
      </w:pPr>
      <w:r w:rsidRPr="0078292F">
        <w:rPr>
          <w:b/>
          <w:bCs/>
        </w:rPr>
        <w:t xml:space="preserve">O ator </w:t>
      </w:r>
      <w:r w:rsidR="00DF2CAE" w:rsidRPr="00DF2CAE">
        <w:rPr>
          <w:b/>
        </w:rPr>
        <w:t>Funcionário?/gerente?</w:t>
      </w:r>
      <w:r w:rsidRPr="0078292F">
        <w:rPr>
          <w:b/>
          <w:bCs/>
        </w:rPr>
        <w:t xml:space="preserve"> desiste do caso de uso. Isto ocorre nos passos P3 e P7.</w:t>
      </w:r>
    </w:p>
    <w:p w:rsidR="00A9125A" w:rsidRDefault="00A9125A" w:rsidP="00A9125A">
      <w:pPr>
        <w:pStyle w:val="PSDS-CorpodeTexto"/>
        <w:numPr>
          <w:ilvl w:val="1"/>
          <w:numId w:val="13"/>
        </w:numPr>
      </w:pPr>
      <w:r>
        <w:t>O sistema encerra o caso de uso.</w:t>
      </w:r>
    </w:p>
    <w:p w:rsidR="00A9125A" w:rsidRDefault="00A9125A" w:rsidP="00A9125A">
      <w:pPr>
        <w:pStyle w:val="PSDS-CorpodeTexto"/>
        <w:ind w:firstLine="0"/>
      </w:pPr>
    </w:p>
    <w:p w:rsidR="00A9125A" w:rsidRPr="0078292F" w:rsidRDefault="00A308DC" w:rsidP="00A9125A">
      <w:pPr>
        <w:pStyle w:val="PSDS-CorpodeTexto"/>
        <w:numPr>
          <w:ilvl w:val="0"/>
          <w:numId w:val="13"/>
        </w:numPr>
        <w:rPr>
          <w:b/>
          <w:bCs/>
        </w:rPr>
      </w:pPr>
      <w:r w:rsidRPr="0078292F">
        <w:rPr>
          <w:b/>
          <w:bCs/>
        </w:rPr>
        <w:t>O ator Balconista decidi</w:t>
      </w:r>
      <w:r>
        <w:rPr>
          <w:b/>
          <w:bCs/>
        </w:rPr>
        <w:t>u incluir cliente no passo P3</w:t>
      </w:r>
      <w:r w:rsidR="00C24978" w:rsidRPr="0078292F">
        <w:rPr>
          <w:b/>
          <w:bCs/>
        </w:rPr>
        <w:t>.</w:t>
      </w:r>
    </w:p>
    <w:p w:rsidR="00C24978" w:rsidRDefault="00C24978" w:rsidP="00B87546">
      <w:pPr>
        <w:pStyle w:val="PSDS-CorpodeTexto"/>
        <w:numPr>
          <w:ilvl w:val="1"/>
          <w:numId w:val="13"/>
        </w:numPr>
      </w:pPr>
      <w:r>
        <w:t xml:space="preserve">O sistema apresenta a tela de </w:t>
      </w:r>
      <w:r w:rsidR="00B87546">
        <w:t>edição</w:t>
      </w:r>
      <w:r>
        <w:t>, conforme Anexo 2.</w:t>
      </w:r>
    </w:p>
    <w:p w:rsidR="00C24978" w:rsidRDefault="00C24978" w:rsidP="00C24978">
      <w:pPr>
        <w:pStyle w:val="PSDS-CorpodeTexto"/>
        <w:numPr>
          <w:ilvl w:val="1"/>
          <w:numId w:val="13"/>
        </w:numPr>
      </w:pPr>
      <w:r>
        <w:t xml:space="preserve">O ator </w:t>
      </w:r>
      <w:r w:rsidR="00A308DC">
        <w:t>Funcionário?/gerente?</w:t>
      </w:r>
      <w:r>
        <w:t xml:space="preserve"> informa os dados do </w:t>
      </w:r>
      <w:r w:rsidR="00A308DC">
        <w:t xml:space="preserve">departamento </w:t>
      </w:r>
      <w:r>
        <w:t>e solicita a inclusão.</w:t>
      </w:r>
    </w:p>
    <w:p w:rsidR="00C24978" w:rsidRDefault="00C24978" w:rsidP="00C24978">
      <w:pPr>
        <w:pStyle w:val="PSDS-CorpodeTexto"/>
        <w:numPr>
          <w:ilvl w:val="1"/>
          <w:numId w:val="13"/>
        </w:numPr>
      </w:pPr>
      <w:r>
        <w:t xml:space="preserve">O sistema valida os dados do </w:t>
      </w:r>
      <w:r w:rsidR="00A308DC">
        <w:t>departamento</w:t>
      </w:r>
      <w:r>
        <w:t>, conforme regra de negócio M</w:t>
      </w:r>
      <w:r w:rsidR="00B87546">
        <w:t xml:space="preserve">anter </w:t>
      </w:r>
      <w:r w:rsidR="00A308DC">
        <w:t>Departamento</w:t>
      </w:r>
      <w:r w:rsidR="00B87546">
        <w:t xml:space="preserve"> – 3.2 Dados para I</w:t>
      </w:r>
      <w:r>
        <w:t>nclusão</w:t>
      </w:r>
      <w:r w:rsidR="00B87546">
        <w:t>/Alteração</w:t>
      </w:r>
      <w:r>
        <w:t>. (E1)</w:t>
      </w:r>
    </w:p>
    <w:p w:rsidR="00C24978" w:rsidRDefault="0078292F" w:rsidP="00C24978">
      <w:pPr>
        <w:pStyle w:val="PSDS-CorpodeTexto"/>
        <w:numPr>
          <w:ilvl w:val="1"/>
          <w:numId w:val="13"/>
        </w:numPr>
      </w:pPr>
      <w:r>
        <w:t xml:space="preserve">O sistema grava os dados do </w:t>
      </w:r>
      <w:r w:rsidR="00A308DC">
        <w:t>departamento</w:t>
      </w:r>
      <w:r>
        <w:t>.</w:t>
      </w:r>
    </w:p>
    <w:p w:rsidR="0078292F" w:rsidRDefault="0078292F" w:rsidP="00C24978">
      <w:pPr>
        <w:pStyle w:val="PSDS-CorpodeTexto"/>
        <w:numPr>
          <w:ilvl w:val="1"/>
          <w:numId w:val="13"/>
        </w:numPr>
      </w:pPr>
      <w:r>
        <w:t>O sistema apresenta a mensagem “</w:t>
      </w:r>
      <w:r w:rsidR="006F57AC">
        <w:t>Departamento</w:t>
      </w:r>
      <w:r>
        <w:t xml:space="preserve"> incluído com sucesso.”.</w:t>
      </w:r>
    </w:p>
    <w:p w:rsidR="0078292F" w:rsidRDefault="0078292F" w:rsidP="00C24978">
      <w:pPr>
        <w:pStyle w:val="PSDS-CorpodeTexto"/>
        <w:numPr>
          <w:ilvl w:val="1"/>
          <w:numId w:val="13"/>
        </w:numPr>
      </w:pPr>
      <w:r>
        <w:t>O fluxo é encerrado.</w:t>
      </w:r>
    </w:p>
    <w:p w:rsidR="0078292F" w:rsidRDefault="0078292F" w:rsidP="0078292F">
      <w:pPr>
        <w:pStyle w:val="PSDS-CorpodeTexto"/>
        <w:ind w:firstLine="0"/>
      </w:pPr>
    </w:p>
    <w:p w:rsidR="001C4F2F" w:rsidRPr="00B87546" w:rsidRDefault="001C4F2F" w:rsidP="001C4F2F">
      <w:pPr>
        <w:pStyle w:val="PSDS-CorpodeTexto"/>
        <w:numPr>
          <w:ilvl w:val="0"/>
          <w:numId w:val="13"/>
        </w:numPr>
        <w:rPr>
          <w:b/>
          <w:bCs/>
        </w:rPr>
      </w:pPr>
      <w:r w:rsidRPr="00B87546">
        <w:rPr>
          <w:b/>
          <w:bCs/>
        </w:rPr>
        <w:t xml:space="preserve">O ator </w:t>
      </w:r>
      <w:r w:rsidR="006F57AC" w:rsidRPr="006F57AC">
        <w:rPr>
          <w:b/>
        </w:rPr>
        <w:t xml:space="preserve">Funcionário?/gerente? </w:t>
      </w:r>
      <w:r w:rsidRPr="00B87546">
        <w:rPr>
          <w:b/>
          <w:bCs/>
        </w:rPr>
        <w:t xml:space="preserve">decidiu alterar um </w:t>
      </w:r>
      <w:r w:rsidR="006F57AC">
        <w:rPr>
          <w:b/>
          <w:bCs/>
        </w:rPr>
        <w:t>departamento</w:t>
      </w:r>
      <w:r w:rsidRPr="00B87546">
        <w:rPr>
          <w:b/>
          <w:bCs/>
        </w:rPr>
        <w:t xml:space="preserve"> no passo P7.</w:t>
      </w:r>
    </w:p>
    <w:p w:rsidR="001C4F2F" w:rsidRDefault="00B87546" w:rsidP="00B87546">
      <w:pPr>
        <w:pStyle w:val="PSDS-CorpodeTexto"/>
        <w:numPr>
          <w:ilvl w:val="1"/>
          <w:numId w:val="13"/>
        </w:numPr>
      </w:pPr>
      <w:r>
        <w:t xml:space="preserve">O sistema apresenta a tela de edição com os dados do </w:t>
      </w:r>
      <w:r w:rsidR="006F57AC">
        <w:t>departamento</w:t>
      </w:r>
      <w:r>
        <w:t xml:space="preserve"> conforme Anexo 2.</w:t>
      </w:r>
    </w:p>
    <w:p w:rsidR="00B87546" w:rsidRDefault="00B87546" w:rsidP="00B87546">
      <w:pPr>
        <w:pStyle w:val="PSDS-CorpodeTexto"/>
        <w:numPr>
          <w:ilvl w:val="1"/>
          <w:numId w:val="13"/>
        </w:numPr>
      </w:pPr>
      <w:r>
        <w:t xml:space="preserve">O ator </w:t>
      </w:r>
      <w:r w:rsidR="006F57AC">
        <w:t>Funcionário?/gerente?</w:t>
      </w:r>
      <w:r>
        <w:t xml:space="preserve"> altera os dados do </w:t>
      </w:r>
      <w:r w:rsidR="006F57AC">
        <w:t>departamento</w:t>
      </w:r>
      <w:r>
        <w:t xml:space="preserve"> e solicita a alteração.</w:t>
      </w:r>
    </w:p>
    <w:p w:rsidR="00B87546" w:rsidRDefault="00B87546" w:rsidP="00B87546">
      <w:pPr>
        <w:pStyle w:val="PSDS-CorpodeTexto"/>
        <w:numPr>
          <w:ilvl w:val="1"/>
          <w:numId w:val="13"/>
        </w:numPr>
      </w:pPr>
      <w:r>
        <w:t>O sistema solicita a confirmação da alteração.</w:t>
      </w:r>
    </w:p>
    <w:p w:rsidR="00B87546" w:rsidRDefault="00B87546" w:rsidP="00B87546">
      <w:pPr>
        <w:pStyle w:val="PSDS-CorpodeTexto"/>
        <w:numPr>
          <w:ilvl w:val="1"/>
          <w:numId w:val="13"/>
        </w:numPr>
      </w:pPr>
      <w:r>
        <w:t xml:space="preserve">O ator </w:t>
      </w:r>
      <w:r w:rsidR="006F57AC">
        <w:t xml:space="preserve">Funcionário?/gerente? </w:t>
      </w:r>
      <w:r>
        <w:t>confirma a alteração. (A5)</w:t>
      </w:r>
    </w:p>
    <w:p w:rsidR="00B87546" w:rsidRDefault="00B87546" w:rsidP="00B87546">
      <w:pPr>
        <w:pStyle w:val="PSDS-CorpodeTexto"/>
        <w:numPr>
          <w:ilvl w:val="1"/>
          <w:numId w:val="13"/>
        </w:numPr>
      </w:pPr>
      <w:r>
        <w:t xml:space="preserve">O sistema valida os dados do </w:t>
      </w:r>
      <w:r w:rsidR="006F57AC">
        <w:t>departamento</w:t>
      </w:r>
      <w:r>
        <w:t xml:space="preserve"> conforme regra de negócio Manter </w:t>
      </w:r>
      <w:r w:rsidR="006F57AC">
        <w:t>Departamento</w:t>
      </w:r>
      <w:r>
        <w:t xml:space="preserve"> – 3.2 Dados para Inclusão/Alteração. (E1)</w:t>
      </w:r>
    </w:p>
    <w:p w:rsidR="00B87546" w:rsidRDefault="00B87546" w:rsidP="00B87546">
      <w:pPr>
        <w:pStyle w:val="PSDS-CorpodeTexto"/>
        <w:numPr>
          <w:ilvl w:val="1"/>
          <w:numId w:val="13"/>
        </w:numPr>
      </w:pPr>
      <w:r>
        <w:t>Os sistema grava os dados.</w:t>
      </w:r>
    </w:p>
    <w:p w:rsidR="00B87546" w:rsidRDefault="00B87546" w:rsidP="00B87546">
      <w:pPr>
        <w:pStyle w:val="PSDS-CorpodeTexto"/>
        <w:numPr>
          <w:ilvl w:val="1"/>
          <w:numId w:val="13"/>
        </w:numPr>
      </w:pPr>
      <w:r>
        <w:t>O sistema apresenta a mensagem “</w:t>
      </w:r>
      <w:r w:rsidR="006F57AC">
        <w:t>Departamento</w:t>
      </w:r>
      <w:r>
        <w:t xml:space="preserve"> alterado com sucesso”.</w:t>
      </w:r>
    </w:p>
    <w:p w:rsidR="00B87546" w:rsidRDefault="00B87546" w:rsidP="00B87546">
      <w:pPr>
        <w:pStyle w:val="PSDS-CorpodeTexto"/>
        <w:numPr>
          <w:ilvl w:val="1"/>
          <w:numId w:val="13"/>
        </w:numPr>
      </w:pPr>
      <w:r>
        <w:t>O fluxo é encerrado.</w:t>
      </w:r>
    </w:p>
    <w:p w:rsidR="00B87546" w:rsidRDefault="00B87546" w:rsidP="00B87546">
      <w:pPr>
        <w:pStyle w:val="PSDS-CorpodeTexto"/>
      </w:pPr>
    </w:p>
    <w:p w:rsidR="00B87546" w:rsidRPr="00B87546" w:rsidRDefault="00B87546" w:rsidP="00630C93">
      <w:pPr>
        <w:pStyle w:val="PSDS-CorpodeTexto"/>
        <w:numPr>
          <w:ilvl w:val="0"/>
          <w:numId w:val="13"/>
        </w:numPr>
        <w:rPr>
          <w:b/>
          <w:bCs/>
        </w:rPr>
      </w:pPr>
      <w:r w:rsidRPr="00B87546">
        <w:rPr>
          <w:b/>
          <w:bCs/>
        </w:rPr>
        <w:t xml:space="preserve">O ator </w:t>
      </w:r>
      <w:r w:rsidR="006F57AC" w:rsidRPr="006F57AC">
        <w:rPr>
          <w:b/>
        </w:rPr>
        <w:t xml:space="preserve">Funcionário?/gerente? </w:t>
      </w:r>
      <w:r w:rsidRPr="00B87546">
        <w:rPr>
          <w:b/>
          <w:bCs/>
        </w:rPr>
        <w:t xml:space="preserve">decidiu </w:t>
      </w:r>
      <w:r w:rsidR="00630C93">
        <w:rPr>
          <w:b/>
          <w:bCs/>
        </w:rPr>
        <w:t>excluir</w:t>
      </w:r>
      <w:r w:rsidRPr="00B87546">
        <w:rPr>
          <w:b/>
          <w:bCs/>
        </w:rPr>
        <w:t xml:space="preserve"> um </w:t>
      </w:r>
      <w:r w:rsidR="006F57AC">
        <w:rPr>
          <w:b/>
          <w:bCs/>
        </w:rPr>
        <w:t>departamento</w:t>
      </w:r>
      <w:r w:rsidRPr="00B87546">
        <w:rPr>
          <w:b/>
          <w:bCs/>
        </w:rPr>
        <w:t xml:space="preserve"> no passo P7.</w:t>
      </w:r>
    </w:p>
    <w:p w:rsidR="00B87546" w:rsidRDefault="00B87546" w:rsidP="00630C93">
      <w:pPr>
        <w:pStyle w:val="PSDS-CorpodeTexto"/>
        <w:numPr>
          <w:ilvl w:val="1"/>
          <w:numId w:val="13"/>
        </w:numPr>
      </w:pPr>
      <w:r>
        <w:t xml:space="preserve">O sistema apresenta a tela de </w:t>
      </w:r>
      <w:r w:rsidR="00630C93">
        <w:t>exclusão</w:t>
      </w:r>
      <w:r>
        <w:t xml:space="preserve"> com os dados do </w:t>
      </w:r>
      <w:r w:rsidR="006F57AC">
        <w:t>departamento</w:t>
      </w:r>
      <w:r>
        <w:t xml:space="preserve"> conforme Anexo </w:t>
      </w:r>
      <w:r w:rsidR="00630C93">
        <w:t>3</w:t>
      </w:r>
      <w:r>
        <w:t>.</w:t>
      </w:r>
    </w:p>
    <w:p w:rsidR="00B87546" w:rsidRDefault="00B87546" w:rsidP="00630C93">
      <w:pPr>
        <w:pStyle w:val="PSDS-CorpodeTexto"/>
        <w:numPr>
          <w:ilvl w:val="1"/>
          <w:numId w:val="13"/>
        </w:numPr>
      </w:pPr>
      <w:r>
        <w:t xml:space="preserve">O ator </w:t>
      </w:r>
      <w:r w:rsidR="006F57AC">
        <w:t xml:space="preserve">Funcionário?/gerente? </w:t>
      </w:r>
      <w:r>
        <w:t xml:space="preserve">solicita a </w:t>
      </w:r>
      <w:r w:rsidR="00630C93">
        <w:t>exclusão</w:t>
      </w:r>
      <w:r>
        <w:t>.</w:t>
      </w:r>
    </w:p>
    <w:p w:rsidR="00B87546" w:rsidRDefault="00B87546" w:rsidP="00630C93">
      <w:pPr>
        <w:pStyle w:val="PSDS-CorpodeTexto"/>
        <w:numPr>
          <w:ilvl w:val="1"/>
          <w:numId w:val="13"/>
        </w:numPr>
      </w:pPr>
      <w:r>
        <w:t xml:space="preserve">O sistema solicita a confirmação da </w:t>
      </w:r>
      <w:r w:rsidR="00630C93">
        <w:t>exclusão</w:t>
      </w:r>
      <w:r>
        <w:t>.</w:t>
      </w:r>
    </w:p>
    <w:p w:rsidR="00B87546" w:rsidRDefault="00B87546" w:rsidP="00630C93">
      <w:pPr>
        <w:pStyle w:val="PSDS-CorpodeTexto"/>
        <w:numPr>
          <w:ilvl w:val="1"/>
          <w:numId w:val="13"/>
        </w:numPr>
      </w:pPr>
      <w:r>
        <w:t xml:space="preserve">O ator </w:t>
      </w:r>
      <w:r w:rsidR="006F57AC">
        <w:t xml:space="preserve">Funcionário?/gerente? </w:t>
      </w:r>
      <w:r>
        <w:t xml:space="preserve">confirma a </w:t>
      </w:r>
      <w:r w:rsidR="00630C93">
        <w:t>exclusão</w:t>
      </w:r>
      <w:r w:rsidR="002E7EF5">
        <w:t>. (A6</w:t>
      </w:r>
      <w:r>
        <w:t>)</w:t>
      </w:r>
    </w:p>
    <w:p w:rsidR="00B87546" w:rsidRDefault="00B87546" w:rsidP="00B85965">
      <w:pPr>
        <w:pStyle w:val="PSDS-CorpodeTexto"/>
        <w:numPr>
          <w:ilvl w:val="1"/>
          <w:numId w:val="13"/>
        </w:numPr>
      </w:pPr>
      <w:r>
        <w:t xml:space="preserve">O sistema valida os dados do </w:t>
      </w:r>
      <w:proofErr w:type="spellStart"/>
      <w:r w:rsidR="006F57AC">
        <w:t>departeamento</w:t>
      </w:r>
      <w:proofErr w:type="spellEnd"/>
      <w:r>
        <w:t xml:space="preserve"> conforme regra de negócio Manter </w:t>
      </w:r>
      <w:r w:rsidR="006F57AC">
        <w:t>Departamento</w:t>
      </w:r>
      <w:r>
        <w:t xml:space="preserve"> – 3.</w:t>
      </w:r>
      <w:r w:rsidR="00DC5AA1">
        <w:t>3</w:t>
      </w:r>
      <w:r>
        <w:t xml:space="preserve"> </w:t>
      </w:r>
      <w:r w:rsidR="00B85965">
        <w:t>Regras para Exclusão</w:t>
      </w:r>
      <w:r>
        <w:t>. (E1)</w:t>
      </w:r>
    </w:p>
    <w:p w:rsidR="00B87546" w:rsidRDefault="00B87546" w:rsidP="006A6C0E">
      <w:pPr>
        <w:pStyle w:val="PSDS-CorpodeTexto"/>
        <w:numPr>
          <w:ilvl w:val="1"/>
          <w:numId w:val="13"/>
        </w:numPr>
      </w:pPr>
      <w:r>
        <w:t xml:space="preserve">O sistema </w:t>
      </w:r>
      <w:r w:rsidR="00B85965">
        <w:t>exclui</w:t>
      </w:r>
      <w:r>
        <w:t xml:space="preserve"> os dados</w:t>
      </w:r>
      <w:r w:rsidR="00B85965">
        <w:t xml:space="preserve"> do </w:t>
      </w:r>
      <w:r w:rsidR="006F57AC">
        <w:t>departamento</w:t>
      </w:r>
      <w:r>
        <w:t>.</w:t>
      </w:r>
    </w:p>
    <w:p w:rsidR="00B87546" w:rsidRDefault="00B87546" w:rsidP="00B85965">
      <w:pPr>
        <w:pStyle w:val="PSDS-CorpodeTexto"/>
        <w:numPr>
          <w:ilvl w:val="1"/>
          <w:numId w:val="13"/>
        </w:numPr>
      </w:pPr>
      <w:r>
        <w:t>O sistema apresenta a mensagem “</w:t>
      </w:r>
      <w:r w:rsidR="006F57AC">
        <w:t>Departamento</w:t>
      </w:r>
      <w:r>
        <w:t xml:space="preserve"> </w:t>
      </w:r>
      <w:r w:rsidR="00B85965">
        <w:t>excluído</w:t>
      </w:r>
      <w:r>
        <w:t xml:space="preserve"> com sucesso”.</w:t>
      </w:r>
    </w:p>
    <w:p w:rsidR="00B87546" w:rsidRDefault="00B87546" w:rsidP="00B87546">
      <w:pPr>
        <w:pStyle w:val="PSDS-CorpodeTexto"/>
        <w:numPr>
          <w:ilvl w:val="1"/>
          <w:numId w:val="13"/>
        </w:numPr>
      </w:pPr>
      <w:r>
        <w:t>O fluxo é encerrado.</w:t>
      </w:r>
    </w:p>
    <w:p w:rsidR="00CF3F80" w:rsidRDefault="00CF3F80" w:rsidP="00CF3F80">
      <w:pPr>
        <w:pStyle w:val="PSDS-CorpodeTexto"/>
        <w:ind w:firstLine="0"/>
      </w:pPr>
    </w:p>
    <w:p w:rsidR="00CF3F80" w:rsidRDefault="00CF3F80" w:rsidP="00CF3F80">
      <w:pPr>
        <w:pStyle w:val="PSDS-CorpodeTexto"/>
        <w:numPr>
          <w:ilvl w:val="0"/>
          <w:numId w:val="13"/>
        </w:numPr>
      </w:pPr>
      <w:r>
        <w:t xml:space="preserve">O ator </w:t>
      </w:r>
      <w:r w:rsidR="006F57AC">
        <w:t xml:space="preserve">Funcionário?/gerente? </w:t>
      </w:r>
      <w:r>
        <w:t xml:space="preserve">não confirmou a alteração no passo </w:t>
      </w:r>
      <w:r w:rsidR="00891923">
        <w:t>A</w:t>
      </w:r>
      <w:r>
        <w:t>3.4</w:t>
      </w:r>
      <w:r w:rsidR="00C96D37">
        <w:t>.</w:t>
      </w:r>
    </w:p>
    <w:p w:rsidR="00CF3F80" w:rsidRDefault="00CF3F80" w:rsidP="00CF3F80">
      <w:pPr>
        <w:pStyle w:val="PSDS-CorpodeTexto"/>
        <w:numPr>
          <w:ilvl w:val="1"/>
          <w:numId w:val="13"/>
        </w:numPr>
      </w:pPr>
      <w:r>
        <w:t>O sistema volta ao passo A3.2.</w:t>
      </w:r>
    </w:p>
    <w:p w:rsidR="00EB4E7D" w:rsidRDefault="00EB4E7D">
      <w:pPr>
        <w:pStyle w:val="PSDS-CorpodeTexto"/>
        <w:ind w:left="624" w:firstLine="0"/>
      </w:pPr>
    </w:p>
    <w:p w:rsidR="00CF3F80" w:rsidRDefault="00CF3F80" w:rsidP="00CF3F80">
      <w:pPr>
        <w:pStyle w:val="PSDS-CorpodeTexto"/>
        <w:numPr>
          <w:ilvl w:val="0"/>
          <w:numId w:val="13"/>
        </w:numPr>
      </w:pPr>
      <w:r>
        <w:t xml:space="preserve">O ator </w:t>
      </w:r>
      <w:r w:rsidR="006F57AC">
        <w:t xml:space="preserve">Funcionário?/gerente? </w:t>
      </w:r>
      <w:r>
        <w:t xml:space="preserve">não confirmou a exclusão no passo </w:t>
      </w:r>
      <w:r w:rsidR="00891923">
        <w:t>A</w:t>
      </w:r>
      <w:r>
        <w:t>4.4</w:t>
      </w:r>
      <w:r w:rsidR="00C96D37">
        <w:t>.</w:t>
      </w:r>
    </w:p>
    <w:p w:rsidR="00CF3F80" w:rsidRDefault="00CF3F80" w:rsidP="00CF3F80">
      <w:pPr>
        <w:pStyle w:val="PSDS-CorpodeTexto"/>
        <w:numPr>
          <w:ilvl w:val="1"/>
          <w:numId w:val="13"/>
        </w:numPr>
      </w:pPr>
      <w:r>
        <w:t>O sistema volta ao passo A4.2.</w:t>
      </w:r>
    </w:p>
    <w:p w:rsidR="00CF3F80" w:rsidRDefault="00CF3F80">
      <w:pPr>
        <w:pStyle w:val="PSDS-CorpodeTexto"/>
        <w:ind w:left="624" w:firstLine="0"/>
      </w:pPr>
    </w:p>
    <w:p w:rsidR="00EB4E7D" w:rsidRDefault="00EB4E7D" w:rsidP="00763B9F">
      <w:pPr>
        <w:pStyle w:val="Ttulo2"/>
        <w:keepLines/>
        <w:numPr>
          <w:ilvl w:val="1"/>
          <w:numId w:val="1"/>
        </w:numPr>
        <w:tabs>
          <w:tab w:val="left" w:pos="576"/>
        </w:tabs>
      </w:pPr>
      <w:bookmarkStart w:id="20" w:name="_Toc195753545"/>
      <w:r>
        <w:t>Fluxos de Exceção</w:t>
      </w:r>
      <w:bookmarkEnd w:id="20"/>
      <w:r>
        <w:t xml:space="preserve"> </w:t>
      </w:r>
    </w:p>
    <w:p w:rsidR="00763B9F" w:rsidRDefault="00763B9F" w:rsidP="00763B9F">
      <w:pPr>
        <w:pStyle w:val="PSDS-CorpodeTexto"/>
        <w:keepNext/>
        <w:keepLines/>
        <w:numPr>
          <w:ilvl w:val="0"/>
          <w:numId w:val="15"/>
        </w:numPr>
      </w:pPr>
      <w:r>
        <w:t>Ocorreram erros nas regras de negócio</w:t>
      </w:r>
      <w:r w:rsidR="004E2D45">
        <w:t xml:space="preserve"> nos passos P4 ou A2.3</w:t>
      </w:r>
      <w:r w:rsidR="00CF3F80">
        <w:t xml:space="preserve"> ou A3.5 ou A4.5</w:t>
      </w:r>
      <w:r>
        <w:t>.</w:t>
      </w:r>
    </w:p>
    <w:p w:rsidR="00763B9F" w:rsidRDefault="00763B9F" w:rsidP="00763B9F">
      <w:pPr>
        <w:pStyle w:val="PSDS-CorpodeTexto"/>
        <w:keepNext/>
        <w:keepLines/>
        <w:numPr>
          <w:ilvl w:val="1"/>
          <w:numId w:val="15"/>
        </w:numPr>
      </w:pPr>
      <w:r>
        <w:t>O sistema apresenta a mensagem de erro.</w:t>
      </w:r>
    </w:p>
    <w:p w:rsidR="004E2D45" w:rsidRDefault="004E2D45" w:rsidP="004E2D45">
      <w:pPr>
        <w:pStyle w:val="PSDS-CorpodeTexto"/>
        <w:keepNext/>
        <w:keepLines/>
        <w:numPr>
          <w:ilvl w:val="1"/>
          <w:numId w:val="15"/>
        </w:numPr>
      </w:pPr>
      <w:r>
        <w:t>O sistema retorna ao passo anterior do fluxo de origem.</w:t>
      </w:r>
    </w:p>
    <w:p w:rsidR="00EB4E7D" w:rsidRDefault="00EB4E7D">
      <w:pPr>
        <w:pStyle w:val="PSDS-CorpodeTexto"/>
        <w:ind w:left="624" w:firstLine="0"/>
        <w:rPr>
          <w:color w:val="000000"/>
        </w:rPr>
      </w:pPr>
    </w:p>
    <w:p w:rsidR="00EB4E7D" w:rsidRDefault="00EB4E7D">
      <w:pPr>
        <w:pStyle w:val="Ttulo2"/>
        <w:numPr>
          <w:ilvl w:val="1"/>
          <w:numId w:val="1"/>
        </w:numPr>
        <w:tabs>
          <w:tab w:val="left" w:pos="576"/>
        </w:tabs>
      </w:pPr>
      <w:bookmarkStart w:id="21" w:name="_Toc195753546"/>
      <w:r>
        <w:t>Pós-Condições</w:t>
      </w:r>
      <w:bookmarkEnd w:id="21"/>
    </w:p>
    <w:p w:rsidR="00EB4E7D" w:rsidRDefault="00C96D37" w:rsidP="00175D90">
      <w:pPr>
        <w:pStyle w:val="Listabul"/>
        <w:numPr>
          <w:ilvl w:val="0"/>
          <w:numId w:val="7"/>
        </w:numPr>
        <w:tabs>
          <w:tab w:val="clear" w:pos="709"/>
        </w:tabs>
      </w:pPr>
      <w:r>
        <w:t>O sistema terá o</w:t>
      </w:r>
      <w:r w:rsidR="006F57AC">
        <w:t>(</w:t>
      </w:r>
      <w:r>
        <w:t>s</w:t>
      </w:r>
      <w:r w:rsidR="006F57AC">
        <w:t>)</w:t>
      </w:r>
      <w:r>
        <w:t xml:space="preserve"> </w:t>
      </w:r>
      <w:r w:rsidR="006F57AC">
        <w:t>departamento(s)</w:t>
      </w:r>
      <w:r>
        <w:t xml:space="preserve"> listados ou um </w:t>
      </w:r>
      <w:r w:rsidR="006F57AC">
        <w:t>departamento</w:t>
      </w:r>
      <w:r>
        <w:t xml:space="preserve"> incluído, alterado </w:t>
      </w:r>
      <w:r w:rsidR="00175D90">
        <w:t>ou</w:t>
      </w:r>
      <w:r>
        <w:t xml:space="preserve"> excluído.</w:t>
      </w:r>
    </w:p>
    <w:p w:rsidR="00EB4E7D" w:rsidRDefault="00EB4E7D">
      <w:pPr>
        <w:pStyle w:val="Ttulo2"/>
        <w:numPr>
          <w:ilvl w:val="1"/>
          <w:numId w:val="1"/>
        </w:numPr>
        <w:tabs>
          <w:tab w:val="left" w:pos="576"/>
        </w:tabs>
      </w:pPr>
      <w:bookmarkStart w:id="22" w:name="_Toc195753547"/>
      <w:r>
        <w:t>Requisitos Não Funcionais</w:t>
      </w:r>
      <w:bookmarkEnd w:id="22"/>
    </w:p>
    <w:p w:rsidR="00EB4E7D" w:rsidRDefault="00C96D37">
      <w:pPr>
        <w:pStyle w:val="Listabul"/>
        <w:numPr>
          <w:ilvl w:val="0"/>
          <w:numId w:val="7"/>
        </w:numPr>
        <w:tabs>
          <w:tab w:val="clear" w:pos="709"/>
        </w:tabs>
      </w:pPr>
      <w:r>
        <w:t>Não há.</w:t>
      </w:r>
    </w:p>
    <w:p w:rsidR="00EB4E7D" w:rsidRDefault="00EB4E7D">
      <w:pPr>
        <w:pStyle w:val="Ttulo2"/>
        <w:numPr>
          <w:ilvl w:val="1"/>
          <w:numId w:val="1"/>
        </w:numPr>
        <w:tabs>
          <w:tab w:val="left" w:pos="576"/>
        </w:tabs>
      </w:pPr>
      <w:bookmarkStart w:id="23" w:name="_Toc195753548"/>
      <w:bookmarkEnd w:id="1"/>
      <w:bookmarkEnd w:id="2"/>
      <w:bookmarkEnd w:id="18"/>
      <w:r>
        <w:t>Relacionamento com Outros Casos de Uso</w:t>
      </w:r>
      <w:bookmarkEnd w:id="23"/>
    </w:p>
    <w:p w:rsidR="00EB4E7D" w:rsidRDefault="00C96D37">
      <w:pPr>
        <w:pStyle w:val="Listabul"/>
        <w:numPr>
          <w:ilvl w:val="0"/>
          <w:numId w:val="7"/>
        </w:numPr>
        <w:tabs>
          <w:tab w:val="clear" w:pos="709"/>
        </w:tabs>
      </w:pPr>
      <w:r>
        <w:t>Não há</w:t>
      </w:r>
      <w:r w:rsidR="00EB4E7D">
        <w:t>.</w:t>
      </w:r>
    </w:p>
    <w:p w:rsidR="00EB4E7D" w:rsidRDefault="00EB4E7D">
      <w:pPr>
        <w:pStyle w:val="Ttulo2"/>
        <w:numPr>
          <w:ilvl w:val="1"/>
          <w:numId w:val="1"/>
        </w:numPr>
        <w:tabs>
          <w:tab w:val="left" w:pos="576"/>
        </w:tabs>
      </w:pPr>
      <w:bookmarkStart w:id="24" w:name="_Toc195753549"/>
      <w:r>
        <w:t>Pontos de Extensão</w:t>
      </w:r>
      <w:bookmarkEnd w:id="24"/>
    </w:p>
    <w:p w:rsidR="00EB4E7D" w:rsidRPr="00634613" w:rsidRDefault="00EB4E7D" w:rsidP="00C96D37">
      <w:pPr>
        <w:pStyle w:val="PSDS-CorpodeTexto"/>
        <w:ind w:left="624" w:firstLine="0"/>
        <w:rPr>
          <w:bCs/>
        </w:rPr>
      </w:pPr>
      <w:r w:rsidRPr="00634613">
        <w:rPr>
          <w:bCs/>
        </w:rPr>
        <w:t>Nenhum p</w:t>
      </w:r>
      <w:r w:rsidR="00C96D37" w:rsidRPr="00634613">
        <w:rPr>
          <w:bCs/>
        </w:rPr>
        <w:t>onto de extensão identificado.</w:t>
      </w:r>
    </w:p>
    <w:p w:rsidR="00EB4E7D" w:rsidRDefault="00EB4E7D">
      <w:pPr>
        <w:pStyle w:val="Ttulo2"/>
        <w:numPr>
          <w:ilvl w:val="1"/>
          <w:numId w:val="1"/>
        </w:numPr>
        <w:tabs>
          <w:tab w:val="left" w:pos="576"/>
        </w:tabs>
      </w:pPr>
      <w:bookmarkStart w:id="25" w:name="_Toc195753550"/>
      <w:r>
        <w:t>Critérios de Aceite (casos de testes iniciais)</w:t>
      </w:r>
      <w:bookmarkEnd w:id="25"/>
    </w:p>
    <w:p w:rsidR="00EB4E7D" w:rsidRDefault="00EB4E7D">
      <w:pPr>
        <w:pStyle w:val="PSDS-CorpodeTexto"/>
        <w:ind w:left="624" w:firstLine="0"/>
      </w:pPr>
      <w:r>
        <w:t>&lt;Documentar, de forma sucinta, os critérios de aceite ou casos de teste iniciais que possam auxiliar a completa validação do caso de uso para serem utilizados na fase de testes, onde devem ser mais bem detalhados, utilizando a ferramenta de testes. Todos os passos dos fluxos principal, alternativos e de exceção devem estar contemplados nos critérios de aceite.&gt;</w:t>
      </w:r>
    </w:p>
    <w:p w:rsidR="00EB4E7D" w:rsidRDefault="00EB4E7D">
      <w:pPr>
        <w:pStyle w:val="Ttulo2"/>
        <w:numPr>
          <w:ilvl w:val="1"/>
          <w:numId w:val="1"/>
        </w:numPr>
        <w:tabs>
          <w:tab w:val="left" w:pos="576"/>
        </w:tabs>
      </w:pPr>
      <w:bookmarkStart w:id="26" w:name="_Toc195753551"/>
      <w:r>
        <w:t>Freqüência de Utilização</w:t>
      </w:r>
      <w:bookmarkEnd w:id="26"/>
    </w:p>
    <w:p w:rsidR="00EB4E7D" w:rsidRDefault="00EB4E7D">
      <w:pPr>
        <w:pStyle w:val="PSDS-CorpodeTexto"/>
        <w:ind w:left="624" w:firstLine="0"/>
      </w:pPr>
      <w:r>
        <w:t>&lt;Informar se é alta, média ou baixa e quais informações são mais acessadas. A freqüência de utilização deve ser uma estimativa da quantidade de utilização do caso de uso pelos atores em um determinado período de tempo. Caso existam picos de utilização, esses devem ser descritos.&gt;</w:t>
      </w:r>
    </w:p>
    <w:p w:rsidR="00EB4E7D" w:rsidRDefault="00EB4E7D">
      <w:pPr>
        <w:pStyle w:val="Ttulo2"/>
        <w:numPr>
          <w:ilvl w:val="1"/>
          <w:numId w:val="1"/>
        </w:numPr>
        <w:tabs>
          <w:tab w:val="left" w:pos="576"/>
        </w:tabs>
      </w:pPr>
      <w:bookmarkStart w:id="27" w:name="_Toc195753552"/>
      <w:r>
        <w:t>Observações &lt;opcional&gt;</w:t>
      </w:r>
      <w:bookmarkEnd w:id="27"/>
    </w:p>
    <w:p w:rsidR="00EB4E7D" w:rsidRDefault="00EB4E7D">
      <w:pPr>
        <w:pStyle w:val="PSDS-CorpodeTexto"/>
        <w:ind w:left="624" w:firstLine="0"/>
      </w:pPr>
      <w:r>
        <w:t>&lt;Espaço destinado para as anotações técnicas, informações adicionais a serem trabalhas no futuro, ou lembretes.&gt;</w:t>
      </w:r>
    </w:p>
    <w:p w:rsidR="00461860" w:rsidRDefault="00461860" w:rsidP="00461860">
      <w:pPr>
        <w:pStyle w:val="Ttulo2"/>
        <w:numPr>
          <w:ilvl w:val="1"/>
          <w:numId w:val="1"/>
        </w:numPr>
        <w:tabs>
          <w:tab w:val="left" w:pos="576"/>
        </w:tabs>
      </w:pPr>
      <w:bookmarkStart w:id="28" w:name="_Toc195753553"/>
      <w:r>
        <w:t>Anexos</w:t>
      </w:r>
      <w:bookmarkEnd w:id="28"/>
    </w:p>
    <w:p w:rsidR="00461860" w:rsidRDefault="00461860" w:rsidP="00461860">
      <w:pPr>
        <w:rPr>
          <w:lang w:eastAsia="ar-SA"/>
        </w:rPr>
      </w:pPr>
    </w:p>
    <w:p w:rsidR="00461860" w:rsidRPr="00461860" w:rsidRDefault="00461860" w:rsidP="00461860">
      <w:pPr>
        <w:rPr>
          <w:lang w:eastAsia="ar-SA"/>
        </w:rPr>
      </w:pPr>
      <w:r>
        <w:rPr>
          <w:lang w:eastAsia="ar-SA"/>
        </w:rPr>
        <w:t>Anexo 1:</w:t>
      </w:r>
    </w:p>
    <w:p w:rsidR="00EB4E7D" w:rsidRDefault="00EB4E7D"/>
    <w:sectPr w:rsidR="00EB4E7D">
      <w:footnotePr>
        <w:pos w:val="beneathText"/>
      </w:footnotePr>
      <w:type w:val="continuous"/>
      <w:pgSz w:w="11905" w:h="16837"/>
      <w:pgMar w:top="1138" w:right="1310" w:bottom="1138" w:left="1697" w:header="706" w:footer="113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675" w:rsidRDefault="00046675">
      <w:r>
        <w:separator/>
      </w:r>
    </w:p>
  </w:endnote>
  <w:endnote w:type="continuationSeparator" w:id="0">
    <w:p w:rsidR="00046675" w:rsidRDefault="00046675">
      <w:r>
        <w:continuationSeparator/>
      </w:r>
    </w:p>
  </w:endnote>
</w:endnotes>
</file>

<file path=word/fontTable.xml><?xml version="1.0" encoding="utf-8"?>
<w:fonts xmlns:r="http://schemas.openxmlformats.org/officeDocument/2006/relationships" xmlns:w="http://schemas.openxmlformats.org/wordprocessingml/2006/main">
  <w:font w:name="StarSymbol">
    <w:altName w:val="Arial Unicode MS"/>
    <w:charset w:val="8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vantGar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 w:type="dxa"/>
      <w:tblLayout w:type="fixed"/>
      <w:tblCellMar>
        <w:left w:w="0" w:type="dxa"/>
        <w:right w:w="0" w:type="dxa"/>
      </w:tblCellMar>
      <w:tblLook w:val="0000"/>
    </w:tblPr>
    <w:tblGrid>
      <w:gridCol w:w="4395"/>
      <w:gridCol w:w="4546"/>
    </w:tblGrid>
    <w:tr w:rsidR="00634613">
      <w:tblPrEx>
        <w:tblCellMar>
          <w:top w:w="0" w:type="dxa"/>
          <w:left w:w="0" w:type="dxa"/>
          <w:bottom w:w="0" w:type="dxa"/>
          <w:right w:w="0" w:type="dxa"/>
        </w:tblCellMar>
      </w:tblPrEx>
      <w:trPr>
        <w:cantSplit/>
        <w:trHeight w:val="274"/>
      </w:trPr>
      <w:tc>
        <w:tcPr>
          <w:tcW w:w="4395" w:type="dxa"/>
          <w:tcBorders>
            <w:top w:val="single" w:sz="4" w:space="0" w:color="000000"/>
            <w:left w:val="single" w:sz="4" w:space="0" w:color="000000"/>
            <w:bottom w:val="single" w:sz="4" w:space="0" w:color="000000"/>
          </w:tcBorders>
        </w:tcPr>
        <w:p w:rsidR="00634613" w:rsidRDefault="00DF2CAE" w:rsidP="00DF2CAE">
          <w:pPr>
            <w:pStyle w:val="Rodap"/>
            <w:snapToGrid w:val="0"/>
            <w:ind w:firstLine="0"/>
            <w:jc w:val="center"/>
          </w:pPr>
          <w:r>
            <w:t>ECU0001</w:t>
          </w:r>
        </w:p>
      </w:tc>
      <w:tc>
        <w:tcPr>
          <w:tcW w:w="4546" w:type="dxa"/>
          <w:tcBorders>
            <w:top w:val="single" w:sz="4" w:space="0" w:color="000000"/>
            <w:bottom w:val="single" w:sz="4" w:space="0" w:color="000000"/>
            <w:right w:val="single" w:sz="4" w:space="0" w:color="000000"/>
          </w:tcBorders>
        </w:tcPr>
        <w:p w:rsidR="00634613" w:rsidRDefault="00634613" w:rsidP="00DF2CAE">
          <w:pPr>
            <w:pStyle w:val="Rodap"/>
            <w:snapToGrid w:val="0"/>
            <w:ind w:firstLine="0"/>
            <w:jc w:val="center"/>
          </w:pPr>
          <w:r>
            <w:t xml:space="preserve">Versão </w:t>
          </w:r>
          <w:r w:rsidR="00DF2CAE">
            <w:t>1.0</w:t>
          </w:r>
        </w:p>
      </w:tc>
    </w:tr>
  </w:tbl>
  <w:p w:rsidR="00634613" w:rsidRDefault="00634613">
    <w:pPr>
      <w:pStyle w:val="Rodap"/>
      <w:ind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 w:type="dxa"/>
      <w:tblLayout w:type="fixed"/>
      <w:tblCellMar>
        <w:left w:w="0" w:type="dxa"/>
        <w:right w:w="0" w:type="dxa"/>
      </w:tblCellMar>
      <w:tblLook w:val="0000"/>
    </w:tblPr>
    <w:tblGrid>
      <w:gridCol w:w="4395"/>
      <w:gridCol w:w="4546"/>
    </w:tblGrid>
    <w:tr w:rsidR="00634613">
      <w:tblPrEx>
        <w:tblCellMar>
          <w:top w:w="0" w:type="dxa"/>
          <w:left w:w="0" w:type="dxa"/>
          <w:bottom w:w="0" w:type="dxa"/>
          <w:right w:w="0" w:type="dxa"/>
        </w:tblCellMar>
      </w:tblPrEx>
      <w:trPr>
        <w:cantSplit/>
        <w:trHeight w:val="274"/>
      </w:trPr>
      <w:tc>
        <w:tcPr>
          <w:tcW w:w="4395" w:type="dxa"/>
          <w:tcBorders>
            <w:top w:val="single" w:sz="4" w:space="0" w:color="000000"/>
            <w:left w:val="single" w:sz="4" w:space="0" w:color="000000"/>
            <w:bottom w:val="single" w:sz="4" w:space="0" w:color="000000"/>
          </w:tcBorders>
        </w:tcPr>
        <w:p w:rsidR="00634613" w:rsidRDefault="006F57AC">
          <w:pPr>
            <w:pStyle w:val="Rodap"/>
            <w:snapToGrid w:val="0"/>
            <w:ind w:firstLine="0"/>
            <w:jc w:val="center"/>
          </w:pPr>
          <w:r>
            <w:t>ECU0001</w:t>
          </w:r>
        </w:p>
      </w:tc>
      <w:tc>
        <w:tcPr>
          <w:tcW w:w="4546" w:type="dxa"/>
          <w:tcBorders>
            <w:top w:val="single" w:sz="4" w:space="0" w:color="000000"/>
            <w:bottom w:val="single" w:sz="4" w:space="0" w:color="000000"/>
            <w:right w:val="single" w:sz="4" w:space="0" w:color="000000"/>
          </w:tcBorders>
        </w:tcPr>
        <w:p w:rsidR="00634613" w:rsidRDefault="00634613" w:rsidP="006F57AC">
          <w:pPr>
            <w:pStyle w:val="Rodap"/>
            <w:snapToGrid w:val="0"/>
            <w:ind w:firstLine="0"/>
            <w:jc w:val="center"/>
          </w:pPr>
          <w:r>
            <w:t xml:space="preserve">Versão </w:t>
          </w:r>
          <w:r w:rsidR="006F57AC">
            <w:t>1.0</w:t>
          </w:r>
        </w:p>
      </w:tc>
    </w:tr>
  </w:tbl>
  <w:p w:rsidR="00634613" w:rsidRDefault="00634613">
    <w:pPr>
      <w:pStyle w:val="Rodap"/>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675" w:rsidRDefault="00046675">
      <w:r>
        <w:separator/>
      </w:r>
    </w:p>
  </w:footnote>
  <w:footnote w:type="continuationSeparator" w:id="0">
    <w:p w:rsidR="00046675" w:rsidRDefault="000466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13" w:rsidRDefault="00634613">
    <w:pPr>
      <w:pStyle w:val="Cabealho"/>
      <w:jc w:val="right"/>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1418"/>
      <w:gridCol w:w="6662"/>
      <w:gridCol w:w="851"/>
    </w:tblGrid>
    <w:tr w:rsidR="00634613">
      <w:tblPrEx>
        <w:tblCellMar>
          <w:top w:w="0" w:type="dxa"/>
          <w:left w:w="0" w:type="dxa"/>
          <w:bottom w:w="0" w:type="dxa"/>
          <w:right w:w="0" w:type="dxa"/>
        </w:tblCellMar>
      </w:tblPrEx>
      <w:trPr>
        <w:cantSplit/>
        <w:trHeight w:val="426"/>
      </w:trPr>
      <w:tc>
        <w:tcPr>
          <w:tcW w:w="1418" w:type="dxa"/>
          <w:tcBorders>
            <w:bottom w:val="single" w:sz="4" w:space="0" w:color="000000"/>
          </w:tcBorders>
        </w:tcPr>
        <w:p w:rsidR="00634613" w:rsidRDefault="00634613">
          <w:pPr>
            <w:pStyle w:val="Cabealho"/>
            <w:snapToGrid w:val="0"/>
          </w:pPr>
        </w:p>
      </w:tc>
      <w:tc>
        <w:tcPr>
          <w:tcW w:w="6662" w:type="dxa"/>
          <w:tcBorders>
            <w:bottom w:val="single" w:sz="4" w:space="0" w:color="000000"/>
          </w:tcBorders>
          <w:vAlign w:val="bottom"/>
        </w:tcPr>
        <w:p w:rsidR="00634613" w:rsidRDefault="00634613">
          <w:pPr>
            <w:pStyle w:val="Cabealho"/>
            <w:snapToGrid w:val="0"/>
          </w:pPr>
          <w:r>
            <w:t>Especificação de Casos de Uso</w:t>
          </w:r>
        </w:p>
      </w:tc>
      <w:tc>
        <w:tcPr>
          <w:tcW w:w="851" w:type="dxa"/>
          <w:tcBorders>
            <w:bottom w:val="single" w:sz="4" w:space="0" w:color="000000"/>
          </w:tcBorders>
          <w:vAlign w:val="bottom"/>
        </w:tcPr>
        <w:p w:rsidR="00634613" w:rsidRDefault="00634613">
          <w:pPr>
            <w:pStyle w:val="Cabealho"/>
            <w:snapToGrid w:val="0"/>
          </w:pPr>
          <w:fldSimple w:instr=" PAGE ">
            <w:r w:rsidR="006F57AC">
              <w:t>2</w:t>
            </w:r>
          </w:fldSimple>
          <w:r>
            <w:t xml:space="preserve"> / </w:t>
          </w:r>
          <w:r>
            <w:rPr>
              <w:rStyle w:val="Nmerodepgina"/>
            </w:rPr>
            <w:fldChar w:fldCharType="begin"/>
          </w:r>
          <w:r>
            <w:rPr>
              <w:rStyle w:val="Nmerodepgina"/>
            </w:rPr>
            <w:instrText xml:space="preserve"> NUMPAGES \*ARABIC </w:instrText>
          </w:r>
          <w:r>
            <w:rPr>
              <w:rStyle w:val="Nmerodepgina"/>
            </w:rPr>
            <w:fldChar w:fldCharType="separate"/>
          </w:r>
          <w:r w:rsidR="006F57AC">
            <w:rPr>
              <w:rStyle w:val="Nmerodepgina"/>
            </w:rPr>
            <w:t>6</w:t>
          </w:r>
          <w:r>
            <w:rPr>
              <w:rStyle w:val="Nmerodepgina"/>
            </w:rPr>
            <w:fldChar w:fldCharType="end"/>
          </w:r>
        </w:p>
      </w:tc>
    </w:tr>
  </w:tbl>
  <w:p w:rsidR="00634613" w:rsidRDefault="00634613">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13" w:rsidRDefault="0063461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left"/>
      <w:pPr>
        <w:tabs>
          <w:tab w:val="num" w:pos="1021"/>
        </w:tabs>
        <w:ind w:left="1021" w:hanging="312"/>
      </w:pPr>
    </w:lvl>
  </w:abstractNum>
  <w:abstractNum w:abstractNumId="2">
    <w:nsid w:val="00000003"/>
    <w:multiLevelType w:val="singleLevel"/>
    <w:tmpl w:val="00000003"/>
    <w:name w:val="WW8Num13"/>
    <w:lvl w:ilvl="0">
      <w:start w:val="1"/>
      <w:numFmt w:val="bullet"/>
      <w:lvlText w:val="-"/>
      <w:lvlJc w:val="left"/>
      <w:pPr>
        <w:tabs>
          <w:tab w:val="num" w:pos="1333"/>
        </w:tabs>
        <w:ind w:left="1333" w:hanging="312"/>
      </w:pPr>
      <w:rPr>
        <w:rFonts w:ascii="StarSymbol" w:hAnsi="StarSymbol"/>
      </w:rPr>
    </w:lvl>
  </w:abstractNum>
  <w:abstractNum w:abstractNumId="3">
    <w:nsid w:val="00000004"/>
    <w:multiLevelType w:val="singleLevel"/>
    <w:tmpl w:val="00000004"/>
    <w:name w:val="WW8Num19"/>
    <w:lvl w:ilvl="0">
      <w:start w:val="1"/>
      <w:numFmt w:val="decimal"/>
      <w:lvlText w:val="%1."/>
      <w:lvlJc w:val="left"/>
      <w:pPr>
        <w:tabs>
          <w:tab w:val="num" w:pos="360"/>
        </w:tabs>
        <w:ind w:left="360" w:hanging="360"/>
      </w:pPr>
    </w:lvl>
  </w:abstractNum>
  <w:abstractNum w:abstractNumId="4">
    <w:nsid w:val="00000005"/>
    <w:multiLevelType w:val="singleLevel"/>
    <w:tmpl w:val="00000005"/>
    <w:name w:val="WW8Num46"/>
    <w:lvl w:ilvl="0">
      <w:start w:val="1"/>
      <w:numFmt w:val="bullet"/>
      <w:lvlText w:val="-"/>
      <w:lvlJc w:val="left"/>
      <w:pPr>
        <w:tabs>
          <w:tab w:val="num" w:pos="312"/>
        </w:tabs>
        <w:ind w:left="312" w:hanging="312"/>
      </w:pPr>
      <w:rPr>
        <w:rFonts w:ascii="StarSymbol" w:hAnsi="StarSymbol"/>
      </w:rPr>
    </w:lvl>
  </w:abstractNum>
  <w:abstractNum w:abstractNumId="5">
    <w:nsid w:val="00000006"/>
    <w:multiLevelType w:val="singleLevel"/>
    <w:tmpl w:val="00000006"/>
    <w:name w:val="WW8Num52"/>
    <w:lvl w:ilvl="0">
      <w:start w:val="1"/>
      <w:numFmt w:val="decimal"/>
      <w:lvlText w:val="[%1]"/>
      <w:lvlJc w:val="left"/>
      <w:pPr>
        <w:tabs>
          <w:tab w:val="num" w:pos="312"/>
        </w:tabs>
        <w:ind w:left="312" w:hanging="454"/>
      </w:pPr>
    </w:lvl>
  </w:abstractNum>
  <w:abstractNum w:abstractNumId="6">
    <w:nsid w:val="00000007"/>
    <w:multiLevelType w:val="multilevel"/>
    <w:tmpl w:val="00000007"/>
    <w:name w:val="WW8Num54"/>
    <w:lvl w:ilvl="0">
      <w:start w:val="1"/>
      <w:numFmt w:val="bullet"/>
      <w:lvlText w:val="-"/>
      <w:lvlJc w:val="left"/>
      <w:pPr>
        <w:tabs>
          <w:tab w:val="num" w:pos="1021"/>
        </w:tabs>
        <w:ind w:left="1021" w:hanging="312"/>
      </w:pPr>
      <w:rPr>
        <w:rFonts w:ascii="StarSymbol" w:hAnsi="Star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1FA47DE9"/>
    <w:multiLevelType w:val="multilevel"/>
    <w:tmpl w:val="69F683C6"/>
    <w:name w:val="WW8Num23"/>
    <w:lvl w:ilvl="0">
      <w:start w:val="1"/>
      <w:numFmt w:val="decimal"/>
      <w:lvlText w:val="A%1."/>
      <w:lvlJc w:val="left"/>
      <w:pPr>
        <w:tabs>
          <w:tab w:val="num" w:pos="432"/>
        </w:tabs>
        <w:ind w:left="432" w:hanging="432"/>
      </w:pPr>
      <w:rPr>
        <w:rFonts w:hint="default"/>
      </w:rPr>
    </w:lvl>
    <w:lvl w:ilvl="1">
      <w:start w:val="1"/>
      <w:numFmt w:val="decimal"/>
      <w:lvlText w:val="A%1.%2."/>
      <w:lvlJc w:val="left"/>
      <w:pPr>
        <w:tabs>
          <w:tab w:val="num" w:pos="576"/>
        </w:tabs>
        <w:ind w:left="576" w:hanging="576"/>
      </w:pPr>
      <w:rPr>
        <w:rFonts w:hint="default"/>
      </w:rPr>
    </w:lvl>
    <w:lvl w:ilvl="2">
      <w:start w:val="1"/>
      <w:numFmt w:val="decimal"/>
      <w:lvlText w:val="A%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0BA28F7"/>
    <w:multiLevelType w:val="multilevel"/>
    <w:tmpl w:val="079067DE"/>
    <w:name w:val="WW8Num232"/>
    <w:lvl w:ilvl="0">
      <w:start w:val="1"/>
      <w:numFmt w:val="decimal"/>
      <w:lvlText w:val="E%1."/>
      <w:lvlJc w:val="left"/>
      <w:pPr>
        <w:tabs>
          <w:tab w:val="num" w:pos="432"/>
        </w:tabs>
        <w:ind w:left="432" w:hanging="432"/>
      </w:pPr>
      <w:rPr>
        <w:rFonts w:hint="default"/>
      </w:rPr>
    </w:lvl>
    <w:lvl w:ilvl="1">
      <w:start w:val="1"/>
      <w:numFmt w:val="decimal"/>
      <w:lvlText w:val="E%1.%2."/>
      <w:lvlJc w:val="left"/>
      <w:pPr>
        <w:tabs>
          <w:tab w:val="num" w:pos="576"/>
        </w:tabs>
        <w:ind w:left="576" w:hanging="576"/>
      </w:pPr>
      <w:rPr>
        <w:rFonts w:hint="default"/>
      </w:rPr>
    </w:lvl>
    <w:lvl w:ilvl="2">
      <w:start w:val="1"/>
      <w:numFmt w:val="decimal"/>
      <w:lvlText w:val="E%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528382C"/>
    <w:multiLevelType w:val="multilevel"/>
    <w:tmpl w:val="2506D156"/>
    <w:name w:val="WW8Num2"/>
    <w:lvl w:ilvl="0">
      <w:start w:val="1"/>
      <w:numFmt w:val="decimal"/>
      <w:lvlText w:val="P%1."/>
      <w:lvlJc w:val="left"/>
      <w:pPr>
        <w:tabs>
          <w:tab w:val="num" w:pos="432"/>
        </w:tabs>
        <w:ind w:left="432" w:hanging="432"/>
      </w:pPr>
      <w:rPr>
        <w:rFonts w:hint="default"/>
      </w:rPr>
    </w:lvl>
    <w:lvl w:ilvl="1">
      <w:start w:val="2"/>
      <w:numFmt w:val="decimal"/>
      <w:lvlText w:val="A%1.%2."/>
      <w:lvlJc w:val="left"/>
      <w:pPr>
        <w:tabs>
          <w:tab w:val="num" w:pos="576"/>
        </w:tabs>
        <w:ind w:left="576" w:hanging="576"/>
      </w:pPr>
      <w:rPr>
        <w:rFonts w:hint="default"/>
      </w:rPr>
    </w:lvl>
    <w:lvl w:ilvl="2">
      <w:start w:val="1"/>
      <w:numFmt w:val="decimal"/>
      <w:lvlText w:val="A%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0275763"/>
    <w:multiLevelType w:val="multilevel"/>
    <w:tmpl w:val="2506D156"/>
    <w:name w:val="WW8Num22"/>
    <w:lvl w:ilvl="0">
      <w:start w:val="1"/>
      <w:numFmt w:val="decimal"/>
      <w:lvlText w:val="P%1."/>
      <w:lvlJc w:val="left"/>
      <w:pPr>
        <w:tabs>
          <w:tab w:val="num" w:pos="432"/>
        </w:tabs>
        <w:ind w:left="432" w:hanging="432"/>
      </w:pPr>
      <w:rPr>
        <w:rFonts w:hint="default"/>
      </w:rPr>
    </w:lvl>
    <w:lvl w:ilvl="1">
      <w:start w:val="2"/>
      <w:numFmt w:val="decimal"/>
      <w:lvlText w:val="A%1.%2."/>
      <w:lvlJc w:val="left"/>
      <w:pPr>
        <w:tabs>
          <w:tab w:val="num" w:pos="576"/>
        </w:tabs>
        <w:ind w:left="576" w:hanging="576"/>
      </w:pPr>
      <w:rPr>
        <w:rFonts w:hint="default"/>
      </w:rPr>
    </w:lvl>
    <w:lvl w:ilvl="2">
      <w:start w:val="1"/>
      <w:numFmt w:val="decimal"/>
      <w:lvlText w:val="A%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ECF1A96"/>
    <w:multiLevelType w:val="multilevel"/>
    <w:tmpl w:val="2506D156"/>
    <w:lvl w:ilvl="0">
      <w:start w:val="1"/>
      <w:numFmt w:val="decimal"/>
      <w:lvlText w:val="P%1."/>
      <w:lvlJc w:val="left"/>
      <w:pPr>
        <w:tabs>
          <w:tab w:val="num" w:pos="432"/>
        </w:tabs>
        <w:ind w:left="432" w:hanging="432"/>
      </w:pPr>
      <w:rPr>
        <w:rFonts w:hint="default"/>
      </w:rPr>
    </w:lvl>
    <w:lvl w:ilvl="1">
      <w:start w:val="2"/>
      <w:numFmt w:val="decimal"/>
      <w:lvlText w:val="A%1.%2."/>
      <w:lvlJc w:val="left"/>
      <w:pPr>
        <w:tabs>
          <w:tab w:val="num" w:pos="576"/>
        </w:tabs>
        <w:ind w:left="576" w:hanging="576"/>
      </w:pPr>
      <w:rPr>
        <w:rFonts w:hint="default"/>
      </w:rPr>
    </w:lvl>
    <w:lvl w:ilvl="2">
      <w:start w:val="1"/>
      <w:numFmt w:val="decimal"/>
      <w:lvlText w:val="A%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BD30A4F"/>
    <w:multiLevelType w:val="multilevel"/>
    <w:tmpl w:val="7FDEE848"/>
    <w:lvl w:ilvl="0">
      <w:start w:val="1"/>
      <w:numFmt w:val="decimal"/>
      <w:lvlText w:val="A%1."/>
      <w:lvlJc w:val="left"/>
      <w:pPr>
        <w:tabs>
          <w:tab w:val="num" w:pos="432"/>
        </w:tabs>
        <w:ind w:left="432" w:hanging="432"/>
      </w:pPr>
      <w:rPr>
        <w:rFonts w:hint="default"/>
      </w:rPr>
    </w:lvl>
    <w:lvl w:ilvl="1">
      <w:start w:val="1"/>
      <w:numFmt w:val="decimal"/>
      <w:lvlText w:val="A%1.%2."/>
      <w:lvlJc w:val="left"/>
      <w:pPr>
        <w:tabs>
          <w:tab w:val="num" w:pos="576"/>
        </w:tabs>
        <w:ind w:left="576" w:hanging="576"/>
      </w:pPr>
      <w:rPr>
        <w:rFonts w:hint="default"/>
      </w:rPr>
    </w:lvl>
    <w:lvl w:ilvl="2">
      <w:start w:val="1"/>
      <w:numFmt w:val="decimal"/>
      <w:lvlText w:val="A%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26568B9"/>
    <w:multiLevelType w:val="multilevel"/>
    <w:tmpl w:val="04AA2D6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0"/>
  </w:num>
  <w:num w:numId="10">
    <w:abstractNumId w:val="9"/>
  </w:num>
  <w:num w:numId="11">
    <w:abstractNumId w:val="10"/>
  </w:num>
  <w:num w:numId="12">
    <w:abstractNumId w:val="11"/>
  </w:num>
  <w:num w:numId="13">
    <w:abstractNumId w:val="7"/>
  </w:num>
  <w:num w:numId="14">
    <w:abstractNumId w:val="1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oNotTrackMoves/>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660B0"/>
    <w:rsid w:val="0004638A"/>
    <w:rsid w:val="00046675"/>
    <w:rsid w:val="00175D90"/>
    <w:rsid w:val="001C4F2F"/>
    <w:rsid w:val="002233F9"/>
    <w:rsid w:val="002E048D"/>
    <w:rsid w:val="002E7EF5"/>
    <w:rsid w:val="00343840"/>
    <w:rsid w:val="00363835"/>
    <w:rsid w:val="00461860"/>
    <w:rsid w:val="004660B0"/>
    <w:rsid w:val="004E2D45"/>
    <w:rsid w:val="004E2D8D"/>
    <w:rsid w:val="005F4092"/>
    <w:rsid w:val="00630C93"/>
    <w:rsid w:val="00634613"/>
    <w:rsid w:val="0067461C"/>
    <w:rsid w:val="006A6C0E"/>
    <w:rsid w:val="006F57AC"/>
    <w:rsid w:val="00763B9F"/>
    <w:rsid w:val="0078292F"/>
    <w:rsid w:val="007A0A52"/>
    <w:rsid w:val="007D77F4"/>
    <w:rsid w:val="00831DBD"/>
    <w:rsid w:val="00891923"/>
    <w:rsid w:val="008A2E93"/>
    <w:rsid w:val="008A5D35"/>
    <w:rsid w:val="00985824"/>
    <w:rsid w:val="009B2C79"/>
    <w:rsid w:val="009F307E"/>
    <w:rsid w:val="00A040C9"/>
    <w:rsid w:val="00A26F9B"/>
    <w:rsid w:val="00A308DC"/>
    <w:rsid w:val="00A9125A"/>
    <w:rsid w:val="00AA5D0A"/>
    <w:rsid w:val="00B85965"/>
    <w:rsid w:val="00B87546"/>
    <w:rsid w:val="00C24978"/>
    <w:rsid w:val="00C96D37"/>
    <w:rsid w:val="00CB0FF2"/>
    <w:rsid w:val="00CF3F80"/>
    <w:rsid w:val="00DC5AA1"/>
    <w:rsid w:val="00DF2CAE"/>
    <w:rsid w:val="00E403D9"/>
    <w:rsid w:val="00E84927"/>
    <w:rsid w:val="00EA62DB"/>
    <w:rsid w:val="00EB4E7D"/>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uppressAutoHyphens/>
      <w:spacing w:before="60" w:after="60"/>
      <w:ind w:firstLine="709"/>
      <w:jc w:val="both"/>
    </w:pPr>
    <w:rPr>
      <w:rFonts w:ascii="Arial" w:hAnsi="Arial" w:cs="Arial"/>
      <w:lang/>
    </w:rPr>
  </w:style>
  <w:style w:type="paragraph" w:styleId="Ttulo1">
    <w:name w:val="heading 1"/>
    <w:next w:val="Normal"/>
    <w:qFormat/>
    <w:pPr>
      <w:keepNext/>
      <w:numPr>
        <w:numId w:val="1"/>
      </w:numPr>
      <w:tabs>
        <w:tab w:val="left" w:pos="709"/>
      </w:tabs>
      <w:suppressAutoHyphens/>
      <w:spacing w:before="360" w:after="240"/>
      <w:outlineLvl w:val="0"/>
    </w:pPr>
    <w:rPr>
      <w:rFonts w:ascii="Arial" w:hAnsi="Arial" w:cs="Arial"/>
      <w:b/>
      <w:bCs/>
      <w:caps/>
      <w:sz w:val="24"/>
      <w:szCs w:val="24"/>
      <w:lang w:eastAsia="ar-SA"/>
    </w:rPr>
  </w:style>
  <w:style w:type="paragraph" w:styleId="Ttulo2">
    <w:name w:val="heading 2"/>
    <w:next w:val="Normal"/>
    <w:qFormat/>
    <w:pPr>
      <w:keepNext/>
      <w:tabs>
        <w:tab w:val="left" w:pos="709"/>
      </w:tabs>
      <w:suppressAutoHyphens/>
      <w:spacing w:before="240" w:after="120"/>
      <w:outlineLvl w:val="1"/>
    </w:pPr>
    <w:rPr>
      <w:rFonts w:ascii="Arial" w:hAnsi="Arial" w:cs="Arial"/>
      <w:b/>
      <w:bCs/>
      <w:sz w:val="22"/>
      <w:szCs w:val="22"/>
      <w:lang w:eastAsia="ar-SA"/>
    </w:rPr>
  </w:style>
  <w:style w:type="paragraph" w:styleId="Ttulo3">
    <w:name w:val="heading 3"/>
    <w:next w:val="Normal"/>
    <w:qFormat/>
    <w:pPr>
      <w:keepNext/>
      <w:numPr>
        <w:ilvl w:val="2"/>
        <w:numId w:val="1"/>
      </w:numPr>
      <w:tabs>
        <w:tab w:val="left" w:pos="1418"/>
      </w:tabs>
      <w:suppressAutoHyphens/>
      <w:spacing w:before="240" w:after="120"/>
      <w:jc w:val="both"/>
      <w:outlineLvl w:val="2"/>
    </w:pPr>
    <w:rPr>
      <w:rFonts w:ascii="Arial" w:hAnsi="Arial" w:cs="Arial"/>
      <w:b/>
      <w:bCs/>
      <w:sz w:val="22"/>
      <w:szCs w:val="22"/>
      <w:lang w:eastAsia="ar-SA"/>
    </w:rPr>
  </w:style>
  <w:style w:type="paragraph" w:styleId="Ttulo4">
    <w:name w:val="heading 4"/>
    <w:next w:val="Normal"/>
    <w:qFormat/>
    <w:pPr>
      <w:keepNext/>
      <w:numPr>
        <w:ilvl w:val="3"/>
        <w:numId w:val="1"/>
      </w:numPr>
      <w:tabs>
        <w:tab w:val="left" w:pos="1701"/>
      </w:tabs>
      <w:suppressAutoHyphens/>
      <w:spacing w:before="240" w:after="120"/>
      <w:jc w:val="both"/>
      <w:outlineLvl w:val="3"/>
    </w:pPr>
    <w:rPr>
      <w:rFonts w:ascii="Arial" w:hAnsi="Arial" w:cs="Arial"/>
      <w:b/>
      <w:bCs/>
      <w:sz w:val="22"/>
      <w:szCs w:val="22"/>
      <w:lang w:eastAsia="ar-SA"/>
    </w:rPr>
  </w:style>
  <w:style w:type="paragraph" w:styleId="Ttulo5">
    <w:name w:val="heading 5"/>
    <w:next w:val="Normal"/>
    <w:qFormat/>
    <w:pPr>
      <w:numPr>
        <w:ilvl w:val="4"/>
        <w:numId w:val="1"/>
      </w:numPr>
      <w:suppressAutoHyphens/>
      <w:spacing w:before="240" w:after="120"/>
      <w:jc w:val="both"/>
      <w:outlineLvl w:val="4"/>
    </w:pPr>
    <w:rPr>
      <w:rFonts w:ascii="Arial" w:hAnsi="Arial" w:cs="Arial"/>
      <w:b/>
      <w:bCs/>
      <w:sz w:val="22"/>
      <w:szCs w:val="22"/>
      <w:lang w:eastAsia="ar-SA"/>
    </w:rPr>
  </w:style>
  <w:style w:type="paragraph" w:styleId="Ttulo6">
    <w:name w:val="heading 6"/>
    <w:next w:val="Normal"/>
    <w:qFormat/>
    <w:pPr>
      <w:numPr>
        <w:ilvl w:val="5"/>
        <w:numId w:val="1"/>
      </w:numPr>
      <w:suppressAutoHyphens/>
      <w:spacing w:before="240" w:after="120"/>
      <w:jc w:val="both"/>
      <w:outlineLvl w:val="5"/>
    </w:pPr>
    <w:rPr>
      <w:rFonts w:ascii="Arial" w:hAnsi="Arial" w:cs="Arial"/>
      <w:b/>
      <w:bCs/>
      <w:sz w:val="22"/>
      <w:szCs w:val="22"/>
      <w:lang w:eastAsia="ar-SA"/>
    </w:rPr>
  </w:style>
  <w:style w:type="paragraph" w:styleId="Ttulo7">
    <w:name w:val="heading 7"/>
    <w:next w:val="Normal"/>
    <w:qFormat/>
    <w:pPr>
      <w:numPr>
        <w:ilvl w:val="6"/>
        <w:numId w:val="1"/>
      </w:numPr>
      <w:suppressAutoHyphens/>
      <w:spacing w:before="240" w:after="120"/>
      <w:jc w:val="both"/>
      <w:outlineLvl w:val="6"/>
    </w:pPr>
    <w:rPr>
      <w:rFonts w:ascii="Arial" w:hAnsi="Arial" w:cs="Arial"/>
      <w:b/>
      <w:bCs/>
      <w:sz w:val="22"/>
      <w:szCs w:val="22"/>
      <w:lang w:eastAsia="ar-SA"/>
    </w:rPr>
  </w:style>
  <w:style w:type="paragraph" w:styleId="Ttulo8">
    <w:name w:val="heading 8"/>
    <w:next w:val="Normal"/>
    <w:qFormat/>
    <w:pPr>
      <w:numPr>
        <w:ilvl w:val="7"/>
        <w:numId w:val="1"/>
      </w:numPr>
      <w:suppressAutoHyphens/>
      <w:spacing w:before="240" w:after="120"/>
      <w:jc w:val="both"/>
      <w:outlineLvl w:val="7"/>
    </w:pPr>
    <w:rPr>
      <w:rFonts w:ascii="Arial" w:hAnsi="Arial" w:cs="Arial"/>
      <w:b/>
      <w:bCs/>
      <w:sz w:val="22"/>
      <w:szCs w:val="22"/>
      <w:lang w:eastAsia="ar-SA"/>
    </w:rPr>
  </w:style>
  <w:style w:type="paragraph" w:styleId="Ttulo9">
    <w:name w:val="heading 9"/>
    <w:next w:val="Normal"/>
    <w:qFormat/>
    <w:pPr>
      <w:numPr>
        <w:ilvl w:val="8"/>
        <w:numId w:val="1"/>
      </w:numPr>
      <w:suppressAutoHyphens/>
      <w:spacing w:before="240" w:after="120"/>
      <w:jc w:val="both"/>
      <w:outlineLvl w:val="8"/>
    </w:pPr>
    <w:rPr>
      <w:rFonts w:ascii="Arial" w:hAnsi="Arial" w:cs="Arial"/>
      <w:b/>
      <w:bCs/>
      <w:sz w:val="22"/>
      <w:szCs w:val="22"/>
      <w:lang w:eastAsia="ar-SA"/>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customStyle="1" w:styleId="WW8Num1z0">
    <w:name w:val="WW8Num1z0"/>
    <w:rPr>
      <w:rFonts w:ascii="Courier New" w:hAnsi="Courier New" w:cs="Courier New"/>
    </w:rPr>
  </w:style>
  <w:style w:type="character" w:customStyle="1" w:styleId="WW8Num8z0">
    <w:name w:val="WW8Num8z0"/>
    <w:rPr>
      <w:rFonts w:ascii="Symbol" w:hAnsi="Symbol"/>
      <w:color w:val="auto"/>
    </w:rPr>
  </w:style>
  <w:style w:type="character" w:customStyle="1" w:styleId="WW8Num11z0">
    <w:name w:val="WW8Num11z0"/>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5z0">
    <w:name w:val="WW8Num15z0"/>
    <w:rPr>
      <w:rFonts w:ascii="Courier New" w:hAnsi="Courier New" w:cs="Courier New"/>
    </w:rPr>
  </w:style>
  <w:style w:type="character" w:customStyle="1" w:styleId="WW8Num15z1">
    <w:name w:val="WW8Num15z1"/>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7z0">
    <w:name w:val="WW8Num17z0"/>
    <w:rPr>
      <w:rFonts w:ascii="Courier New" w:hAnsi="Courier New" w:cs="Courier New"/>
    </w:rPr>
  </w:style>
  <w:style w:type="character" w:customStyle="1" w:styleId="WW8Num23z1">
    <w:name w:val="WW8Num23z1"/>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8z0">
    <w:name w:val="WW8Num28z0"/>
    <w:rPr>
      <w:rFonts w:ascii="Symbol" w:hAnsi="Symbol"/>
    </w:rPr>
  </w:style>
  <w:style w:type="character" w:customStyle="1" w:styleId="WW8Num28z3">
    <w:name w:val="WW8Num28z3"/>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4z0">
    <w:name w:val="WW8Num34z0"/>
    <w:rPr>
      <w:rFonts w:ascii="Wingdings" w:hAnsi="Wingdings"/>
    </w:rPr>
  </w:style>
  <w:style w:type="character" w:customStyle="1" w:styleId="WW8Num37z0">
    <w:name w:val="WW8Num37z0"/>
    <w:rPr>
      <w:rFonts w:ascii="Courier New" w:hAnsi="Courier New" w:cs="Courier New"/>
    </w:rPr>
  </w:style>
  <w:style w:type="character" w:customStyle="1" w:styleId="WW8Num37z1">
    <w:name w:val="WW8Num37z1"/>
    <w:rPr>
      <w:rFonts w:ascii="Wingdings" w:hAnsi="Wingdings"/>
    </w:rPr>
  </w:style>
  <w:style w:type="character" w:customStyle="1" w:styleId="WW8Num39z0">
    <w:name w:val="WW8Num39z0"/>
    <w:rPr>
      <w:rFonts w:ascii="Wingdings" w:hAnsi="Wingdings"/>
    </w:rPr>
  </w:style>
  <w:style w:type="character" w:customStyle="1" w:styleId="WW8Num39z1">
    <w:name w:val="WW8Num39z1"/>
    <w:rPr>
      <w:rFonts w:ascii="Courier New" w:hAnsi="Courier New" w:cs="Courier New"/>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3z0">
    <w:name w:val="WW8Num43z0"/>
    <w:rPr>
      <w:rFonts w:ascii="Symbol" w:hAnsi="Symbol"/>
      <w:color w:val="auto"/>
    </w:rPr>
  </w:style>
  <w:style w:type="character" w:customStyle="1" w:styleId="WW8Num44z1">
    <w:name w:val="WW8Num44z1"/>
    <w:rPr>
      <w:rFonts w:ascii="Wingdings" w:hAnsi="Wingdings"/>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6z3">
    <w:name w:val="WW8Num46z3"/>
    <w:rPr>
      <w:rFonts w:ascii="Symbol" w:hAnsi="Symbol"/>
    </w:rPr>
  </w:style>
  <w:style w:type="character" w:customStyle="1" w:styleId="WW8Num49z0">
    <w:name w:val="WW8Num49z0"/>
    <w:rPr>
      <w:rFonts w:ascii="Arial" w:hAnsi="Arial"/>
    </w:rPr>
  </w:style>
  <w:style w:type="character" w:customStyle="1" w:styleId="WW8Num53z0">
    <w:name w:val="WW8Num53z0"/>
    <w:rPr>
      <w:rFonts w:ascii="Symbol" w:hAnsi="Symbol"/>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8z0">
    <w:name w:val="WW8Num58z0"/>
    <w:rPr>
      <w:rFonts w:ascii="Wingdings" w:hAnsi="Wingdings"/>
    </w:rPr>
  </w:style>
  <w:style w:type="character" w:customStyle="1" w:styleId="WW8Num58z1">
    <w:name w:val="WW8Num58z1"/>
    <w:rPr>
      <w:rFonts w:ascii="Symbol" w:hAnsi="Symbol"/>
    </w:rPr>
  </w:style>
  <w:style w:type="character" w:customStyle="1" w:styleId="WW8Num64z0">
    <w:name w:val="WW8Num64z0"/>
    <w:rPr>
      <w:rFonts w:ascii="Symbol" w:hAnsi="Symbol"/>
    </w:rPr>
  </w:style>
  <w:style w:type="character" w:customStyle="1" w:styleId="WW8Num73z0">
    <w:name w:val="WW8Num73z0"/>
    <w:rPr>
      <w:rFonts w:ascii="Symbol" w:hAnsi="Symbol"/>
    </w:rPr>
  </w:style>
  <w:style w:type="character" w:customStyle="1" w:styleId="WW8Num73z3">
    <w:name w:val="WW8Num73z3"/>
    <w:rPr>
      <w:rFonts w:ascii="Wingdings" w:hAnsi="Wingdings"/>
    </w:rPr>
  </w:style>
  <w:style w:type="character" w:styleId="Fontepargpadro0">
    <w:name w:val="Default Paragraph Font"/>
  </w:style>
  <w:style w:type="character" w:styleId="Nmerodepgina">
    <w:name w:val="page number"/>
    <w:basedOn w:val="Fontepargpadro0"/>
  </w:style>
  <w:style w:type="character" w:styleId="Hyperlink">
    <w:name w:val="Hyperlink"/>
    <w:rPr>
      <w:color w:val="0000FF"/>
      <w:u w:val="single"/>
    </w:rPr>
  </w:style>
  <w:style w:type="character" w:styleId="HiperlinkVisitado">
    <w:name w:val="FollowedHyperlink"/>
    <w:rPr>
      <w:color w:val="800080"/>
      <w:u w:val="single"/>
    </w:rPr>
  </w:style>
  <w:style w:type="character" w:customStyle="1" w:styleId="pointsmall">
    <w:name w:val="point_small"/>
    <w:basedOn w:val="Fontepargpadro0"/>
  </w:style>
  <w:style w:type="character" w:styleId="Refdecomentrio">
    <w:name w:val="annotation reference"/>
    <w:rPr>
      <w:sz w:val="16"/>
      <w:szCs w:val="16"/>
    </w:rPr>
  </w:style>
  <w:style w:type="character" w:customStyle="1" w:styleId="CaracteresdeNotadeRodap">
    <w:name w:val="Caracteres de Nota de Rodapé"/>
    <w:rPr>
      <w:vertAlign w:val="superscript"/>
    </w:rPr>
  </w:style>
  <w:style w:type="character" w:customStyle="1" w:styleId="SoDAField">
    <w:name w:val="SoDA Field"/>
    <w:rPr>
      <w:color w:val="0000FF"/>
    </w:rPr>
  </w:style>
  <w:style w:type="character" w:customStyle="1" w:styleId="Smbolosdenumerao">
    <w:name w:val="Símbolos de numeração"/>
  </w:style>
  <w:style w:type="paragraph" w:customStyle="1" w:styleId="Captulo">
    <w:name w:val="Capítulo"/>
    <w:basedOn w:val="Normal"/>
    <w:next w:val="Corpodetexto"/>
    <w:pPr>
      <w:keepNext/>
      <w:spacing w:before="240" w:after="120"/>
    </w:pPr>
    <w:rPr>
      <w:rFonts w:eastAsia="Lucida Sans Unicode"/>
      <w:sz w:val="28"/>
      <w:szCs w:val="28"/>
    </w:rPr>
  </w:style>
  <w:style w:type="paragraph" w:styleId="Corpodetexto">
    <w:name w:val="Body Text"/>
    <w:basedOn w:val="Normal"/>
  </w:style>
  <w:style w:type="paragraph" w:styleId="Lista">
    <w:name w:val="List"/>
    <w:basedOn w:val="Normal"/>
    <w:pPr>
      <w:numPr>
        <w:numId w:val="4"/>
      </w:numPr>
      <w:tabs>
        <w:tab w:val="left" w:pos="709"/>
      </w:tabs>
      <w:ind w:left="0" w:firstLine="0"/>
    </w:pPr>
    <w:rPr>
      <w:color w:val="000000"/>
    </w:rPr>
  </w:style>
  <w:style w:type="paragraph" w:styleId="Legenda">
    <w:name w:val="caption"/>
    <w:basedOn w:val="Normal"/>
    <w:next w:val="Normal"/>
    <w:qFormat/>
    <w:pPr>
      <w:spacing w:before="120" w:after="120"/>
      <w:ind w:firstLine="0"/>
      <w:jc w:val="center"/>
    </w:pPr>
    <w:rPr>
      <w:b/>
      <w:bCs/>
    </w:rPr>
  </w:style>
  <w:style w:type="paragraph" w:customStyle="1" w:styleId="ndice">
    <w:name w:val="Índice"/>
    <w:basedOn w:val="Normal"/>
    <w:pPr>
      <w:suppressLineNumbers/>
    </w:pPr>
  </w:style>
  <w:style w:type="paragraph" w:customStyle="1" w:styleId="Insumo">
    <w:name w:val="Insumo"/>
    <w:basedOn w:val="Normal"/>
    <w:pPr>
      <w:ind w:left="426" w:hanging="1"/>
    </w:pPr>
  </w:style>
  <w:style w:type="paragraph" w:customStyle="1" w:styleId="Listaabc">
    <w:name w:val="Listaabc"/>
    <w:basedOn w:val="Lista"/>
    <w:pPr>
      <w:tabs>
        <w:tab w:val="left" w:pos="1021"/>
      </w:tabs>
      <w:ind w:left="709"/>
    </w:pPr>
  </w:style>
  <w:style w:type="paragraph" w:customStyle="1" w:styleId="Listabul">
    <w:name w:val="Listabul"/>
    <w:basedOn w:val="Lista"/>
    <w:pPr>
      <w:numPr>
        <w:numId w:val="3"/>
      </w:numPr>
      <w:tabs>
        <w:tab w:val="left" w:pos="1021"/>
      </w:tabs>
      <w:spacing w:after="0"/>
      <w:ind w:left="0" w:firstLine="0"/>
    </w:pPr>
  </w:style>
  <w:style w:type="paragraph" w:styleId="Textoembloco">
    <w:name w:val="Block Text"/>
    <w:basedOn w:val="Normal"/>
    <w:pPr>
      <w:ind w:right="360" w:firstLine="0"/>
    </w:pPr>
    <w:rPr>
      <w:rFonts w:ascii="Times New Roman" w:hAnsi="Times New Roman" w:cs="Times New Roman"/>
      <w:color w:val="000000"/>
      <w:sz w:val="24"/>
      <w:szCs w:val="24"/>
    </w:rPr>
  </w:style>
  <w:style w:type="paragraph" w:styleId="Cabealho">
    <w:name w:val="header"/>
    <w:basedOn w:val="Normal"/>
    <w:pPr>
      <w:tabs>
        <w:tab w:val="center" w:pos="4419"/>
        <w:tab w:val="right" w:pos="8838"/>
      </w:tabs>
      <w:spacing w:before="160" w:after="160"/>
      <w:ind w:firstLine="0"/>
      <w:jc w:val="center"/>
    </w:pPr>
    <w:rPr>
      <w:noProof/>
      <w:lang w:val="pt-BR"/>
    </w:rPr>
  </w:style>
  <w:style w:type="paragraph" w:styleId="Sumrio1">
    <w:name w:val="toc 1"/>
    <w:basedOn w:val="Normal"/>
    <w:next w:val="Normal"/>
    <w:uiPriority w:val="39"/>
    <w:pPr>
      <w:tabs>
        <w:tab w:val="left" w:pos="709"/>
        <w:tab w:val="right" w:leader="dot" w:pos="8888"/>
      </w:tabs>
      <w:spacing w:before="120" w:after="120"/>
      <w:ind w:firstLine="0"/>
    </w:pPr>
    <w:rPr>
      <w:caps/>
      <w:noProof/>
      <w:sz w:val="22"/>
      <w:szCs w:val="22"/>
      <w:lang w:val="pt-BR"/>
    </w:rPr>
  </w:style>
  <w:style w:type="paragraph" w:styleId="Sumrio2">
    <w:name w:val="toc 2"/>
    <w:basedOn w:val="Normal"/>
    <w:next w:val="Normal"/>
    <w:uiPriority w:val="39"/>
    <w:pPr>
      <w:tabs>
        <w:tab w:val="left" w:pos="1560"/>
        <w:tab w:val="right" w:leader="dot" w:pos="8888"/>
      </w:tabs>
      <w:ind w:left="1418" w:hanging="709"/>
    </w:pPr>
    <w:rPr>
      <w:noProof/>
      <w:lang w:val="pt-BR"/>
    </w:rPr>
  </w:style>
  <w:style w:type="paragraph" w:styleId="Sumrio3">
    <w:name w:val="toc 3"/>
    <w:basedOn w:val="Normal"/>
    <w:next w:val="Normal"/>
    <w:semiHidden/>
    <w:pPr>
      <w:tabs>
        <w:tab w:val="left" w:pos="2410"/>
        <w:tab w:val="right" w:leader="dot" w:pos="8888"/>
      </w:tabs>
      <w:ind w:left="2269" w:hanging="851"/>
    </w:pPr>
    <w:rPr>
      <w:noProof/>
      <w:lang w:val="pt-BR"/>
    </w:rPr>
  </w:style>
  <w:style w:type="paragraph" w:styleId="Corpodetexto3">
    <w:name w:val="Body Text 3"/>
    <w:basedOn w:val="Normal"/>
    <w:pPr>
      <w:keepNext/>
    </w:pPr>
    <w:rPr>
      <w:color w:val="000000"/>
    </w:rPr>
  </w:style>
  <w:style w:type="paragraph" w:styleId="Textodenotaderodap">
    <w:name w:val="footnote text"/>
    <w:basedOn w:val="Normal"/>
    <w:semiHidden/>
    <w:rPr>
      <w:color w:val="000000"/>
    </w:rPr>
  </w:style>
  <w:style w:type="paragraph" w:customStyle="1" w:styleId="Itemdelista">
    <w:name w:val="Item de lista"/>
    <w:basedOn w:val="Normal"/>
    <w:pPr>
      <w:ind w:firstLine="0"/>
    </w:pPr>
    <w:rPr>
      <w:color w:val="000000"/>
    </w:rPr>
  </w:style>
  <w:style w:type="paragraph" w:styleId="Recuodecorpodetexto2">
    <w:name w:val="Body Text Indent 2"/>
    <w:basedOn w:val="Normal"/>
    <w:pPr>
      <w:ind w:left="1416"/>
    </w:pPr>
    <w:rPr>
      <w:rFonts w:ascii="AvantGarde" w:hAnsi="AvantGarde"/>
      <w:color w:val="000000"/>
    </w:rPr>
  </w:style>
  <w:style w:type="paragraph" w:styleId="Recuodecorpodetexto3">
    <w:name w:val="Body Text Indent 3"/>
    <w:basedOn w:val="Normal"/>
    <w:pPr>
      <w:ind w:left="1416"/>
      <w:jc w:val="left"/>
    </w:pPr>
    <w:rPr>
      <w:rFonts w:ascii="AvantGarde" w:hAnsi="AvantGarde"/>
      <w:color w:val="000000"/>
    </w:rPr>
  </w:style>
  <w:style w:type="paragraph" w:styleId="Rodap">
    <w:name w:val="footer"/>
    <w:basedOn w:val="Normal"/>
    <w:pPr>
      <w:tabs>
        <w:tab w:val="center" w:pos="4419"/>
        <w:tab w:val="right" w:pos="8838"/>
      </w:tabs>
    </w:pPr>
  </w:style>
  <w:style w:type="paragraph" w:styleId="Corpodetexto2">
    <w:name w:val="Body Text 2"/>
    <w:basedOn w:val="Normal"/>
    <w:pPr>
      <w:jc w:val="left"/>
    </w:pPr>
  </w:style>
  <w:style w:type="paragraph" w:styleId="MapadoDocumento">
    <w:name w:val="Document Map"/>
    <w:basedOn w:val="Normal"/>
    <w:pPr>
      <w:shd w:val="clear" w:color="auto" w:fill="000080"/>
    </w:pPr>
    <w:rPr>
      <w:rFonts w:ascii="Tahoma" w:hAnsi="Tahoma" w:cs="Tahoma"/>
    </w:rPr>
  </w:style>
  <w:style w:type="paragraph" w:customStyle="1" w:styleId="campo2">
    <w:name w:val="campo2"/>
    <w:next w:val="Normal"/>
    <w:pPr>
      <w:suppressAutoHyphens/>
      <w:spacing w:after="60"/>
      <w:jc w:val="center"/>
    </w:pPr>
    <w:rPr>
      <w:rFonts w:ascii="Arial" w:hAnsi="Arial" w:cs="Arial"/>
      <w:b/>
      <w:bCs/>
      <w:sz w:val="28"/>
      <w:szCs w:val="28"/>
      <w:lang w:eastAsia="ar-SA"/>
    </w:rPr>
  </w:style>
  <w:style w:type="paragraph" w:customStyle="1" w:styleId="campo3">
    <w:name w:val="campo3"/>
    <w:basedOn w:val="campo2"/>
    <w:next w:val="Normal"/>
  </w:style>
  <w:style w:type="paragraph" w:customStyle="1" w:styleId="campo4">
    <w:name w:val="campo4"/>
    <w:basedOn w:val="campo3"/>
    <w:next w:val="Normal"/>
  </w:style>
  <w:style w:type="paragraph" w:customStyle="1" w:styleId="est1">
    <w:name w:val="est1"/>
    <w:basedOn w:val="Ttulo1"/>
    <w:next w:val="Normal"/>
    <w:pPr>
      <w:numPr>
        <w:numId w:val="0"/>
      </w:numPr>
      <w:ind w:left="709" w:hanging="709"/>
    </w:pPr>
  </w:style>
  <w:style w:type="paragraph" w:customStyle="1" w:styleId="est2">
    <w:name w:val="est2"/>
    <w:basedOn w:val="Ttulo2"/>
    <w:next w:val="Normal"/>
  </w:style>
  <w:style w:type="paragraph" w:customStyle="1" w:styleId="est3">
    <w:name w:val="est3"/>
    <w:basedOn w:val="Ttulo3"/>
    <w:next w:val="Normal"/>
    <w:pPr>
      <w:numPr>
        <w:ilvl w:val="0"/>
        <w:numId w:val="0"/>
      </w:numPr>
      <w:ind w:left="709" w:hanging="709"/>
    </w:pPr>
  </w:style>
  <w:style w:type="paragraph" w:styleId="Ttulo">
    <w:name w:val="Title"/>
    <w:basedOn w:val="Normal"/>
    <w:next w:val="Normal"/>
    <w:qFormat/>
    <w:pPr>
      <w:spacing w:before="360" w:after="240"/>
      <w:ind w:firstLine="0"/>
      <w:jc w:val="center"/>
    </w:pPr>
    <w:rPr>
      <w:b/>
      <w:bCs/>
      <w:caps/>
      <w:kern w:val="1"/>
      <w:sz w:val="24"/>
      <w:szCs w:val="24"/>
    </w:rPr>
  </w:style>
  <w:style w:type="paragraph" w:styleId="Subttulo">
    <w:name w:val="Subtitle"/>
    <w:basedOn w:val="Captulo"/>
    <w:next w:val="Corpodetexto"/>
    <w:qFormat/>
    <w:pPr>
      <w:jc w:val="center"/>
    </w:pPr>
    <w:rPr>
      <w:i/>
      <w:iCs/>
    </w:rPr>
  </w:style>
  <w:style w:type="paragraph" w:styleId="Sumrio4">
    <w:name w:val="toc 4"/>
    <w:basedOn w:val="Normal"/>
    <w:next w:val="Normal"/>
    <w:semiHidden/>
    <w:pPr>
      <w:tabs>
        <w:tab w:val="left" w:pos="3261"/>
        <w:tab w:val="right" w:leader="dot" w:pos="8888"/>
      </w:tabs>
      <w:ind w:left="3260" w:hanging="992"/>
    </w:pPr>
    <w:rPr>
      <w:noProof/>
      <w:lang w:val="pt-BR"/>
    </w:rPr>
  </w:style>
  <w:style w:type="paragraph" w:styleId="Sumrio5">
    <w:name w:val="toc 5"/>
    <w:basedOn w:val="Normal"/>
    <w:next w:val="Normal"/>
    <w:semiHidden/>
    <w:pPr>
      <w:ind w:left="960"/>
    </w:pPr>
  </w:style>
  <w:style w:type="paragraph" w:customStyle="1" w:styleId="campo1">
    <w:name w:val="campo1"/>
    <w:next w:val="Normal"/>
    <w:pPr>
      <w:suppressAutoHyphens/>
      <w:spacing w:after="60"/>
      <w:jc w:val="center"/>
    </w:pPr>
    <w:rPr>
      <w:rFonts w:ascii="Arial" w:hAnsi="Arial" w:cs="Arial"/>
      <w:b/>
      <w:bCs/>
      <w:caps/>
      <w:sz w:val="36"/>
      <w:szCs w:val="36"/>
      <w:lang w:eastAsia="ar-SA"/>
    </w:rPr>
  </w:style>
  <w:style w:type="paragraph" w:customStyle="1" w:styleId="campo5">
    <w:name w:val="campo5"/>
    <w:basedOn w:val="campo4"/>
    <w:next w:val="Normal"/>
  </w:style>
  <w:style w:type="paragraph" w:customStyle="1" w:styleId="Contedo">
    <w:name w:val="Conteúdo"/>
    <w:next w:val="Normal"/>
    <w:pPr>
      <w:suppressAutoHyphens/>
      <w:spacing w:before="240" w:after="480"/>
      <w:jc w:val="both"/>
    </w:pPr>
    <w:rPr>
      <w:rFonts w:ascii="Arial" w:hAnsi="Arial" w:cs="Arial"/>
      <w:b/>
      <w:bCs/>
      <w:sz w:val="28"/>
      <w:szCs w:val="28"/>
      <w:lang w:eastAsia="ar-SA"/>
    </w:rPr>
  </w:style>
  <w:style w:type="paragraph" w:customStyle="1" w:styleId="logoprojeto">
    <w:name w:val="logo projeto"/>
    <w:next w:val="Normal"/>
    <w:pPr>
      <w:suppressAutoHyphens/>
      <w:jc w:val="center"/>
    </w:pPr>
    <w:rPr>
      <w:rFonts w:ascii="Arial" w:hAnsi="Arial" w:cs="Arial"/>
      <w:b/>
      <w:bCs/>
      <w:sz w:val="24"/>
      <w:szCs w:val="24"/>
      <w:lang w:eastAsia="ar-SA"/>
    </w:r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styleId="Recuodecorpodetexto">
    <w:name w:val="Body Text Indent"/>
    <w:basedOn w:val="Normal"/>
    <w:pPr>
      <w:tabs>
        <w:tab w:val="left" w:pos="7230"/>
      </w:tabs>
      <w:ind w:right="3" w:firstLine="567"/>
    </w:pPr>
  </w:style>
  <w:style w:type="paragraph" w:customStyle="1" w:styleId="Bullet1">
    <w:name w:val="Bullet 1"/>
    <w:basedOn w:val="Normal"/>
    <w:pPr>
      <w:spacing w:after="120"/>
      <w:ind w:firstLine="0"/>
    </w:pPr>
    <w:rPr>
      <w:sz w:val="24"/>
      <w:szCs w:val="24"/>
    </w:rPr>
  </w:style>
  <w:style w:type="paragraph" w:customStyle="1" w:styleId="Bullet2">
    <w:name w:val="Bullet 2"/>
    <w:basedOn w:val="Normal"/>
    <w:pPr>
      <w:tabs>
        <w:tab w:val="left" w:pos="567"/>
      </w:tabs>
      <w:ind w:left="851" w:firstLine="0"/>
    </w:pPr>
    <w:rPr>
      <w:sz w:val="24"/>
      <w:szCs w:val="24"/>
    </w:rPr>
  </w:style>
  <w:style w:type="paragraph" w:customStyle="1" w:styleId="Bullet3">
    <w:name w:val="Bullet 3"/>
    <w:basedOn w:val="Normal"/>
    <w:pPr>
      <w:tabs>
        <w:tab w:val="left" w:pos="567"/>
      </w:tabs>
      <w:ind w:left="1418" w:firstLine="0"/>
    </w:pPr>
    <w:rPr>
      <w:sz w:val="24"/>
      <w:szCs w:val="24"/>
    </w:rPr>
  </w:style>
  <w:style w:type="paragraph" w:customStyle="1" w:styleId="Espaocapa">
    <w:name w:val="Espaço_capa"/>
    <w:basedOn w:val="Normal"/>
    <w:pPr>
      <w:spacing w:before="120" w:after="120"/>
      <w:ind w:firstLine="0"/>
      <w:jc w:val="center"/>
    </w:pPr>
    <w:rPr>
      <w:sz w:val="36"/>
      <w:szCs w:val="36"/>
    </w:rPr>
  </w:style>
  <w:style w:type="paragraph" w:customStyle="1" w:styleId="Listatabela">
    <w:name w:val="Lista tabela"/>
    <w:basedOn w:val="Listabul"/>
    <w:pPr>
      <w:numPr>
        <w:numId w:val="5"/>
      </w:numPr>
      <w:spacing w:after="60"/>
      <w:ind w:left="0" w:firstLine="0"/>
    </w:pPr>
  </w:style>
  <w:style w:type="paragraph" w:styleId="Textodecomentrio">
    <w:name w:val="annotation text"/>
    <w:basedOn w:val="Normal"/>
  </w:style>
  <w:style w:type="paragraph" w:customStyle="1" w:styleId="Textotabela">
    <w:name w:val="Texto tabela"/>
    <w:basedOn w:val="Normal"/>
    <w:pPr>
      <w:ind w:firstLine="0"/>
    </w:pPr>
  </w:style>
  <w:style w:type="paragraph" w:customStyle="1" w:styleId="Textotabela-ttulos">
    <w:name w:val="Texto tabela - títulos"/>
    <w:basedOn w:val="Textotabela"/>
    <w:rPr>
      <w:b/>
      <w:bCs/>
      <w:sz w:val="24"/>
      <w:szCs w:val="24"/>
    </w:rPr>
  </w:style>
  <w:style w:type="paragraph" w:customStyle="1" w:styleId="Textotabela-negrito">
    <w:name w:val="Texto tabela - negrito"/>
    <w:basedOn w:val="Textotabela-ttulos"/>
    <w:rPr>
      <w:sz w:val="20"/>
      <w:szCs w:val="20"/>
    </w:rPr>
  </w:style>
  <w:style w:type="paragraph" w:customStyle="1" w:styleId="Verbete">
    <w:name w:val="Verbete"/>
    <w:basedOn w:val="Corpodetexto"/>
    <w:pPr>
      <w:keepNext/>
      <w:spacing w:before="120" w:after="120"/>
      <w:ind w:left="1134" w:hanging="1134"/>
    </w:pPr>
    <w:rPr>
      <w:b/>
      <w:bCs/>
      <w:sz w:val="24"/>
      <w:szCs w:val="24"/>
      <w:lang w:val="en-US"/>
    </w:rPr>
  </w:style>
  <w:style w:type="paragraph" w:customStyle="1" w:styleId="CabecalhoTabela">
    <w:name w:val="CabecalhoTabela"/>
    <w:basedOn w:val="Cabealho"/>
    <w:rPr>
      <w:b/>
      <w:bCs/>
    </w:rPr>
  </w:style>
  <w:style w:type="paragraph" w:customStyle="1" w:styleId="SBC-heading1">
    <w:name w:val="SBC-heading1"/>
    <w:basedOn w:val="Ttulo1"/>
    <w:pPr>
      <w:numPr>
        <w:numId w:val="7"/>
      </w:numPr>
      <w:tabs>
        <w:tab w:val="clear" w:pos="709"/>
        <w:tab w:val="left" w:pos="360"/>
        <w:tab w:val="left" w:pos="720"/>
      </w:tabs>
      <w:spacing w:before="240" w:after="60" w:line="360" w:lineRule="auto"/>
      <w:ind w:left="0" w:firstLine="0"/>
    </w:pPr>
    <w:rPr>
      <w:rFonts w:ascii="Times" w:hAnsi="Times" w:cs="Times"/>
      <w:caps w:val="0"/>
      <w:kern w:val="1"/>
      <w:sz w:val="26"/>
      <w:szCs w:val="26"/>
      <w:lang w:val="en-US"/>
    </w:rPr>
  </w:style>
  <w:style w:type="paragraph" w:styleId="Textodebalo">
    <w:name w:val="Balloon Text"/>
    <w:basedOn w:val="Normal"/>
    <w:rPr>
      <w:rFonts w:ascii="Tahoma" w:hAnsi="Tahoma" w:cs="Tahoma"/>
      <w:sz w:val="16"/>
      <w:szCs w:val="16"/>
    </w:rPr>
  </w:style>
  <w:style w:type="paragraph" w:customStyle="1" w:styleId="SBC-heading2">
    <w:name w:val="SBC-heading2"/>
    <w:basedOn w:val="Ttulo2"/>
    <w:pPr>
      <w:numPr>
        <w:numId w:val="7"/>
      </w:numPr>
      <w:spacing w:after="60" w:line="360" w:lineRule="auto"/>
      <w:ind w:left="-1080" w:firstLine="0"/>
    </w:pPr>
    <w:rPr>
      <w:rFonts w:ascii="Times" w:hAnsi="Times" w:cs="Times"/>
      <w:sz w:val="28"/>
      <w:szCs w:val="28"/>
      <w:lang w:val="en-US"/>
    </w:rPr>
  </w:style>
  <w:style w:type="paragraph" w:customStyle="1" w:styleId="Itemdelista-Solucao">
    <w:name w:val="Item de lista - Solucao"/>
    <w:basedOn w:val="Normal"/>
    <w:pPr>
      <w:spacing w:before="0" w:after="120" w:line="360" w:lineRule="auto"/>
      <w:ind w:left="794" w:hanging="227"/>
    </w:pPr>
    <w:rPr>
      <w:rFonts w:ascii="Times" w:hAnsi="Times" w:cs="Times"/>
      <w:color w:val="000000"/>
      <w:sz w:val="24"/>
      <w:szCs w:val="24"/>
      <w:lang w:val="en-US"/>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i/>
      <w:iCs/>
    </w:rPr>
  </w:style>
  <w:style w:type="paragraph" w:customStyle="1" w:styleId="Contedo10">
    <w:name w:val="Conteúdo 10"/>
    <w:basedOn w:val="ndice"/>
    <w:pPr>
      <w:tabs>
        <w:tab w:val="right" w:leader="dot" w:pos="9637"/>
      </w:tabs>
      <w:ind w:left="2547" w:firstLine="0"/>
    </w:pPr>
  </w:style>
  <w:style w:type="paragraph" w:customStyle="1" w:styleId="PSDS-CorpodeTexto">
    <w:name w:val="PSDS - Corpo de Texto"/>
    <w:basedOn w:val="Normal"/>
  </w:style>
  <w:style w:type="paragraph" w:customStyle="1" w:styleId="PSDS-MarcadoresNivel1">
    <w:name w:val="PSDS - Marcadores Nivel 1"/>
    <w:basedOn w:val="Normal"/>
    <w:pPr>
      <w:spacing w:before="40" w:after="40"/>
      <w:ind w:firstLine="0"/>
    </w:pPr>
    <w:rPr>
      <w:b/>
      <w:bCs/>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924</Words>
  <Characters>4994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x</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Elias Ribeiro Barbosa</dc:creator>
  <cp:keywords/>
  <dc:description/>
  <cp:lastModifiedBy>Rafael Elias Ribeiro Barbosa</cp:lastModifiedBy>
  <cp:revision>2</cp:revision>
  <cp:lastPrinted>2113-01-01T03:00:00Z</cp:lastPrinted>
  <dcterms:created xsi:type="dcterms:W3CDTF">2016-05-08T03:18:00Z</dcterms:created>
  <dcterms:modified xsi:type="dcterms:W3CDTF">2016-05-08T03:18:00Z</dcterms:modified>
</cp:coreProperties>
</file>